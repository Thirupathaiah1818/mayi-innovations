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AF5FB">
      <w:pPr>
        <w:pStyle w:val="2"/>
        <w:shd w:val="clear" w:color="auto" w:fill="D9D9D9"/>
        <w:tabs>
          <w:tab w:val="left" w:pos="270"/>
        </w:tabs>
        <w:ind w:left="180" w:right="360" w:hanging="180"/>
        <w:rPr>
          <w:rFonts w:hint="default" w:ascii="Verdana" w:hAnsi="Verdana" w:eastAsia="Verdana" w:cs="Verdana"/>
          <w:sz w:val="20"/>
          <w:szCs w:val="20"/>
          <w:lang w:val="en-US"/>
        </w:rPr>
      </w:pPr>
      <w:r>
        <w:rPr>
          <w:rFonts w:ascii="Verdana" w:hAnsi="Verdana" w:eastAsia="Verdana" w:cs="Verdana"/>
          <w:sz w:val="20"/>
          <w:szCs w:val="20"/>
        </w:rPr>
        <w:t xml:space="preserve">   </w:t>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ab/>
      </w:r>
      <w:r>
        <w:rPr>
          <w:rFonts w:ascii="Verdana" w:hAnsi="Verdana" w:eastAsia="Verdana" w:cs="Verdana"/>
          <w:sz w:val="20"/>
          <w:szCs w:val="20"/>
        </w:rPr>
        <w:t xml:space="preserve">Name: </w:t>
      </w:r>
      <w:r>
        <w:rPr>
          <w:rFonts w:hint="default" w:ascii="Verdana" w:hAnsi="Verdana" w:eastAsia="Verdana" w:cs="Verdana"/>
          <w:sz w:val="20"/>
          <w:szCs w:val="20"/>
          <w:lang w:val="en-US"/>
        </w:rPr>
        <w:t>S THIRUPATHAIAH</w:t>
      </w:r>
    </w:p>
    <w:p w14:paraId="00B20C7A">
      <w:pPr>
        <w:rPr>
          <w:color w:val="4F81BD"/>
        </w:rPr>
      </w:pPr>
      <w:r>
        <w:rPr>
          <w:rFonts w:ascii="Verdana" w:hAnsi="Verdana" w:eastAsia="Verdana" w:cs="Verdana"/>
          <w:b/>
          <w:sz w:val="20"/>
          <w:szCs w:val="20"/>
        </w:rPr>
        <w:t>Phone: +91-</w:t>
      </w:r>
      <w:r>
        <w:rPr>
          <w:rFonts w:hint="default" w:ascii="Verdana" w:hAnsi="Verdana" w:eastAsia="Verdana" w:cs="Verdana"/>
          <w:b/>
          <w:sz w:val="20"/>
          <w:szCs w:val="20"/>
          <w:lang w:val="en-US"/>
        </w:rPr>
        <w:t>90359698</w:t>
      </w:r>
      <w:bookmarkStart w:id="2" w:name="_GoBack"/>
      <w:bookmarkEnd w:id="2"/>
      <w:r>
        <w:rPr>
          <w:rFonts w:hint="default" w:ascii="Verdana" w:hAnsi="Verdana" w:eastAsia="Verdana" w:cs="Verdana"/>
          <w:b/>
          <w:sz w:val="20"/>
          <w:szCs w:val="20"/>
          <w:lang w:val="en-US"/>
        </w:rPr>
        <w:t>97</w:t>
      </w:r>
      <w:r>
        <w:rPr>
          <w:rFonts w:ascii="Verdana" w:hAnsi="Verdana" w:eastAsia="Verdana" w:cs="Verdana"/>
          <w:b/>
          <w:sz w:val="20"/>
          <w:szCs w:val="20"/>
        </w:rPr>
        <w:t xml:space="preserve">                      </w:t>
      </w:r>
      <w:r>
        <w:rPr>
          <w:rFonts w:hint="default" w:ascii="Verdana" w:hAnsi="Verdana" w:eastAsia="Verdana" w:cs="Verdana"/>
          <w:b/>
          <w:sz w:val="20"/>
          <w:szCs w:val="20"/>
          <w:lang w:val="en-US"/>
        </w:rPr>
        <w:t xml:space="preserve">   </w:t>
      </w:r>
      <w:r>
        <w:rPr>
          <w:rFonts w:ascii="Verdana" w:hAnsi="Verdana" w:eastAsia="Verdana" w:cs="Verdana"/>
          <w:b/>
          <w:sz w:val="20"/>
          <w:szCs w:val="20"/>
        </w:rPr>
        <w:t xml:space="preserve">Email:  </w:t>
      </w:r>
      <w:bookmarkStart w:id="0" w:name="_gjdgxs" w:colFirst="0" w:colLast="0"/>
      <w:bookmarkEnd w:id="0"/>
      <w:r>
        <w:rPr>
          <w:rFonts w:hint="default" w:ascii="Verdana" w:hAnsi="Verdana" w:eastAsia="Verdana" w:cs="Verdana"/>
          <w:b/>
          <w:sz w:val="20"/>
          <w:szCs w:val="20"/>
          <w:lang w:val="en-US"/>
        </w:rPr>
        <w:t>thirupathaiah6707</w:t>
      </w:r>
      <w:r>
        <w:rPr>
          <w:rFonts w:ascii="Verdana" w:hAnsi="Verdana" w:eastAsia="Verdana" w:cs="Verdana"/>
          <w:b/>
          <w:sz w:val="20"/>
          <w:szCs w:val="20"/>
          <w:lang w:val="en-IN"/>
        </w:rPr>
        <w:t>@gmail.com</w:t>
      </w:r>
      <w:r>
        <w:rPr>
          <w:color w:val="4F81BD"/>
          <w:u w:val="single"/>
        </w:rPr>
        <w:fldChar w:fldCharType="begin"/>
      </w:r>
      <w:r>
        <w:rPr>
          <w:color w:val="4F81BD"/>
          <w:u w:val="single"/>
        </w:rPr>
        <w:instrText xml:space="preserve">HYPERLINK "mailto:madhu.jc111@gmail.com</w:instrText>
      </w:r>
    </w:p>
    <w:p w14:paraId="355B8D20">
      <w:pPr>
        <w:pBdr>
          <w:top w:val="single" w:color="000000" w:sz="4" w:space="7"/>
        </w:pBdr>
        <w:shd w:val="clear" w:color="auto" w:fill="F3F3F3"/>
        <w:ind w:right="360"/>
        <w:rPr>
          <w:rStyle w:val="10"/>
          <w:lang w:val="en-IN"/>
        </w:rPr>
      </w:pPr>
      <w:r>
        <w:rPr>
          <w:color w:val="4F81BD"/>
          <w:u w:val="single"/>
        </w:rPr>
        <w:instrText xml:space="preserve">"</w:instrText>
      </w:r>
      <w:r>
        <w:rPr>
          <w:color w:val="4F81BD"/>
          <w:u w:val="single"/>
        </w:rPr>
        <w:fldChar w:fldCharType="separate"/>
      </w:r>
    </w:p>
    <w:p w14:paraId="18EE0B2C">
      <w:pPr>
        <w:pBdr>
          <w:top w:val="single" w:color="000000" w:sz="4" w:space="7"/>
        </w:pBdr>
        <w:shd w:val="clear" w:color="auto" w:fill="F3F3F3"/>
        <w:ind w:right="360"/>
        <w:rPr>
          <w:rFonts w:ascii="Verdana" w:hAnsi="Verdana" w:eastAsia="Verdana" w:cs="Verdana"/>
          <w:sz w:val="20"/>
          <w:szCs w:val="20"/>
        </w:rPr>
      </w:pPr>
      <w:r>
        <w:rPr>
          <w:color w:val="4F81BD"/>
          <w:u w:val="single"/>
        </w:rPr>
        <w:fldChar w:fldCharType="end"/>
      </w:r>
    </w:p>
    <w:p w14:paraId="1CE64EC4">
      <w:pPr>
        <w:shd w:val="clear" w:color="auto" w:fill="C0C0C0"/>
        <w:spacing w:after="120"/>
        <w:ind w:right="360"/>
        <w:jc w:val="both"/>
        <w:rPr>
          <w:rFonts w:ascii="Verdana" w:hAnsi="Verdana" w:eastAsia="Verdana" w:cs="Verdana"/>
          <w:color w:val="333333"/>
          <w:sz w:val="20"/>
          <w:szCs w:val="20"/>
        </w:rPr>
      </w:pPr>
      <w:r>
        <w:rPr>
          <w:rFonts w:ascii="Verdana" w:hAnsi="Verdana" w:eastAsia="Verdana" w:cs="Verdana"/>
          <w:b/>
          <w:color w:val="333333"/>
          <w:sz w:val="20"/>
          <w:szCs w:val="20"/>
        </w:rPr>
        <w:t>Professional Summary</w:t>
      </w:r>
      <w:r>
        <w:rPr>
          <w:rFonts w:ascii="Verdana" w:hAnsi="Verdana" w:eastAsia="Verdana" w:cs="Verdana"/>
          <w:color w:val="333333"/>
          <w:sz w:val="20"/>
          <w:szCs w:val="20"/>
        </w:rPr>
        <w:t xml:space="preserve"> </w:t>
      </w:r>
    </w:p>
    <w:p w14:paraId="5980AED6">
      <w:pPr>
        <w:widowControl w:val="0"/>
        <w:numPr>
          <w:ilvl w:val="0"/>
          <w:numId w:val="1"/>
        </w:numPr>
        <w:ind w:left="630" w:hanging="270"/>
        <w:rPr>
          <w:color w:val="000000"/>
        </w:rPr>
      </w:pPr>
      <w:r>
        <w:rPr>
          <w:rFonts w:hint="default" w:ascii="Verdana" w:hAnsi="Verdana" w:eastAsia="Verdana" w:cs="Verdana"/>
          <w:sz w:val="20"/>
          <w:szCs w:val="20"/>
          <w:lang w:val="en-US"/>
        </w:rPr>
        <w:t>3.1+</w:t>
      </w:r>
      <w:r>
        <w:rPr>
          <w:rFonts w:ascii="Verdana" w:hAnsi="Verdana" w:eastAsia="Verdana" w:cs="Verdana"/>
          <w:sz w:val="20"/>
          <w:szCs w:val="20"/>
        </w:rPr>
        <w:t xml:space="preserve"> years of experience in </w:t>
      </w:r>
      <w:r>
        <w:rPr>
          <w:rFonts w:ascii="Verdana" w:hAnsi="Verdana" w:eastAsia="Verdana" w:cs="Verdana"/>
          <w:b/>
          <w:sz w:val="18"/>
          <w:szCs w:val="18"/>
        </w:rPr>
        <w:t>Core Java</w:t>
      </w:r>
      <w:r>
        <w:rPr>
          <w:rFonts w:ascii="Verdana" w:hAnsi="Verdana" w:eastAsia="Verdana" w:cs="Verdana"/>
          <w:sz w:val="20"/>
          <w:szCs w:val="20"/>
        </w:rPr>
        <w:t xml:space="preserve">, </w:t>
      </w:r>
      <w:r>
        <w:rPr>
          <w:rFonts w:ascii="Verdana" w:hAnsi="Verdana" w:eastAsia="Verdana" w:cs="Verdana"/>
          <w:b/>
          <w:sz w:val="20"/>
          <w:szCs w:val="20"/>
        </w:rPr>
        <w:t xml:space="preserve">JPA, </w:t>
      </w:r>
      <w:r>
        <w:rPr>
          <w:rFonts w:hint="default" w:ascii="Verdana" w:hAnsi="Verdana" w:eastAsia="Verdana" w:cs="Verdana"/>
          <w:b/>
          <w:sz w:val="20"/>
          <w:szCs w:val="20"/>
          <w:lang w:val="en-US"/>
        </w:rPr>
        <w:t>Angular 7,</w:t>
      </w:r>
      <w:r>
        <w:rPr>
          <w:rFonts w:ascii="Verdana" w:hAnsi="Verdana" w:eastAsia="Verdana" w:cs="Verdana"/>
          <w:b/>
          <w:sz w:val="20"/>
          <w:szCs w:val="20"/>
        </w:rPr>
        <w:t>Hibernate,</w:t>
      </w:r>
      <w:r>
        <w:rPr>
          <w:rFonts w:ascii="Verdana" w:hAnsi="Verdana" w:eastAsia="Verdana" w:cs="Verdana"/>
          <w:b/>
          <w:color w:val="000000"/>
          <w:sz w:val="20"/>
          <w:szCs w:val="20"/>
        </w:rPr>
        <w:t xml:space="preserve"> Spring IOC, Spring MVC, Restful Web Services and AWS console</w:t>
      </w:r>
      <w:r>
        <w:rPr>
          <w:rFonts w:ascii="Verdana" w:hAnsi="Verdana" w:eastAsia="Verdana" w:cs="Verdana"/>
          <w:b/>
          <w:sz w:val="20"/>
          <w:szCs w:val="20"/>
        </w:rPr>
        <w:t xml:space="preserve"> </w:t>
      </w:r>
      <w:r>
        <w:rPr>
          <w:rFonts w:ascii="Verdana" w:hAnsi="Verdana" w:eastAsia="Verdana" w:cs="Verdana"/>
          <w:sz w:val="20"/>
          <w:szCs w:val="20"/>
        </w:rPr>
        <w:t>Technologies.</w:t>
      </w:r>
    </w:p>
    <w:p w14:paraId="46EF8B58">
      <w:pPr>
        <w:numPr>
          <w:ilvl w:val="0"/>
          <w:numId w:val="1"/>
        </w:numPr>
        <w:tabs>
          <w:tab w:val="left" w:pos="0"/>
          <w:tab w:val="left" w:pos="1080"/>
        </w:tabs>
        <w:ind w:right="886"/>
        <w:rPr>
          <w:color w:val="000000"/>
        </w:rPr>
      </w:pPr>
      <w:r>
        <w:rPr>
          <w:rFonts w:ascii="Verdana" w:hAnsi="Verdana" w:eastAsia="Verdana" w:cs="Verdana"/>
          <w:color w:val="000000"/>
          <w:sz w:val="20"/>
          <w:szCs w:val="20"/>
        </w:rPr>
        <w:t>Knowledge on</w:t>
      </w:r>
      <w:r>
        <w:rPr>
          <w:rFonts w:ascii="Verdana" w:hAnsi="Verdana" w:eastAsia="Verdana" w:cs="Verdana"/>
          <w:b/>
          <w:color w:val="000000"/>
          <w:sz w:val="20"/>
          <w:szCs w:val="20"/>
        </w:rPr>
        <w:t xml:space="preserve"> Core Java, JDBC, JPA, Hibernate, Spring.</w:t>
      </w:r>
    </w:p>
    <w:p w14:paraId="7578B451">
      <w:pPr>
        <w:numPr>
          <w:ilvl w:val="0"/>
          <w:numId w:val="1"/>
        </w:numPr>
        <w:tabs>
          <w:tab w:val="left" w:pos="1080"/>
        </w:tabs>
        <w:ind w:left="630" w:hanging="270"/>
      </w:pPr>
      <w:r>
        <w:rPr>
          <w:rFonts w:ascii="Verdana" w:hAnsi="Verdana" w:eastAsia="Verdana" w:cs="Verdana"/>
          <w:color w:val="000000"/>
          <w:sz w:val="20"/>
          <w:szCs w:val="20"/>
        </w:rPr>
        <w:t xml:space="preserve">Good working knowledge in </w:t>
      </w:r>
      <w:r>
        <w:rPr>
          <w:rFonts w:ascii="Verdana" w:hAnsi="Verdana" w:eastAsia="Verdana" w:cs="Verdana"/>
          <w:b/>
          <w:color w:val="000000"/>
          <w:sz w:val="20"/>
          <w:szCs w:val="20"/>
        </w:rPr>
        <w:t xml:space="preserve">OOPs, Interfaces, Abstract Classes </w:t>
      </w:r>
      <w:r>
        <w:rPr>
          <w:rFonts w:ascii="Verdana" w:hAnsi="Verdana" w:eastAsia="Verdana" w:cs="Verdana"/>
          <w:color w:val="000000"/>
          <w:sz w:val="20"/>
          <w:szCs w:val="20"/>
        </w:rPr>
        <w:t>&amp;</w:t>
      </w:r>
      <w:r>
        <w:rPr>
          <w:rFonts w:ascii="Verdana" w:hAnsi="Verdana" w:eastAsia="Verdana" w:cs="Verdana"/>
          <w:b/>
          <w:color w:val="000000"/>
          <w:sz w:val="20"/>
          <w:szCs w:val="20"/>
        </w:rPr>
        <w:t xml:space="preserve"> Collections</w:t>
      </w:r>
      <w:r>
        <w:rPr>
          <w:rFonts w:ascii="Verdana" w:hAnsi="Verdana" w:eastAsia="Verdana" w:cs="Verdana"/>
          <w:color w:val="000000"/>
          <w:sz w:val="20"/>
          <w:szCs w:val="20"/>
        </w:rPr>
        <w:t>.</w:t>
      </w:r>
      <w:r>
        <w:rPr>
          <w:rFonts w:ascii="Verdana" w:hAnsi="Verdana" w:eastAsia="Verdana" w:cs="Verdana"/>
          <w:b/>
          <w:sz w:val="20"/>
          <w:szCs w:val="20"/>
        </w:rPr>
        <w:t xml:space="preserve"> </w:t>
      </w:r>
    </w:p>
    <w:p w14:paraId="30874778">
      <w:pPr>
        <w:numPr>
          <w:ilvl w:val="0"/>
          <w:numId w:val="1"/>
        </w:numPr>
        <w:tabs>
          <w:tab w:val="left" w:pos="0"/>
          <w:tab w:val="left" w:pos="1080"/>
        </w:tabs>
        <w:ind w:right="886"/>
        <w:rPr>
          <w:color w:val="000000"/>
        </w:rPr>
      </w:pPr>
      <w:r>
        <w:rPr>
          <w:rFonts w:ascii="Verdana" w:hAnsi="Verdana" w:eastAsia="Verdana" w:cs="Verdana"/>
          <w:color w:val="000000"/>
          <w:sz w:val="20"/>
          <w:szCs w:val="20"/>
        </w:rPr>
        <w:t xml:space="preserve">Extensive Knowledge in Implementation </w:t>
      </w:r>
      <w:r>
        <w:rPr>
          <w:rFonts w:ascii="Verdana" w:hAnsi="Verdana" w:eastAsia="Verdana" w:cs="Verdana"/>
          <w:b/>
          <w:color w:val="000000"/>
          <w:sz w:val="20"/>
          <w:szCs w:val="20"/>
        </w:rPr>
        <w:t>Restful-Web services</w:t>
      </w:r>
      <w:r>
        <w:rPr>
          <w:rFonts w:ascii="Verdana" w:hAnsi="Verdana" w:eastAsia="Verdana" w:cs="Verdana"/>
          <w:color w:val="000000"/>
          <w:sz w:val="20"/>
          <w:szCs w:val="20"/>
        </w:rPr>
        <w:t>.</w:t>
      </w:r>
    </w:p>
    <w:p w14:paraId="3ADCCF11">
      <w:pPr>
        <w:numPr>
          <w:ilvl w:val="0"/>
          <w:numId w:val="1"/>
        </w:numPr>
        <w:tabs>
          <w:tab w:val="left" w:pos="0"/>
          <w:tab w:val="left" w:pos="1080"/>
        </w:tabs>
        <w:ind w:right="886"/>
        <w:rPr>
          <w:color w:val="000000"/>
        </w:rPr>
      </w:pPr>
      <w:r>
        <w:rPr>
          <w:rFonts w:ascii="Verdana" w:hAnsi="Verdana" w:eastAsia="Verdana" w:cs="Verdana"/>
          <w:color w:val="000000"/>
          <w:sz w:val="20"/>
          <w:szCs w:val="20"/>
        </w:rPr>
        <w:t xml:space="preserve">Hands on experience over </w:t>
      </w:r>
      <w:r>
        <w:rPr>
          <w:rFonts w:ascii="Verdana" w:hAnsi="Verdana" w:eastAsia="Verdana" w:cs="Verdana"/>
          <w:b/>
          <w:color w:val="000000"/>
          <w:sz w:val="20"/>
          <w:szCs w:val="20"/>
        </w:rPr>
        <w:t>Tomcat, Postman.</w:t>
      </w:r>
    </w:p>
    <w:p w14:paraId="7537BC00">
      <w:pPr>
        <w:numPr>
          <w:ilvl w:val="0"/>
          <w:numId w:val="1"/>
        </w:numPr>
        <w:tabs>
          <w:tab w:val="left" w:pos="1080"/>
        </w:tabs>
      </w:pPr>
      <w:r>
        <w:rPr>
          <w:rFonts w:ascii="Verdana" w:hAnsi="Verdana" w:eastAsia="Verdana" w:cs="Verdana"/>
          <w:sz w:val="20"/>
          <w:szCs w:val="20"/>
        </w:rPr>
        <w:t xml:space="preserve">Knowledge on web development like </w:t>
      </w:r>
      <w:r>
        <w:rPr>
          <w:rFonts w:ascii="Verdana" w:hAnsi="Verdana" w:eastAsia="Verdana" w:cs="Verdana"/>
          <w:b/>
          <w:sz w:val="20"/>
          <w:szCs w:val="20"/>
        </w:rPr>
        <w:t>HTML5</w:t>
      </w:r>
      <w:r>
        <w:rPr>
          <w:rFonts w:ascii="Verdana" w:hAnsi="Verdana" w:eastAsia="Verdana" w:cs="Verdana"/>
          <w:sz w:val="20"/>
          <w:szCs w:val="20"/>
        </w:rPr>
        <w:t xml:space="preserve">, </w:t>
      </w:r>
      <w:r>
        <w:rPr>
          <w:rFonts w:ascii="Verdana" w:hAnsi="Verdana" w:eastAsia="Verdana" w:cs="Verdana"/>
          <w:b/>
          <w:sz w:val="20"/>
          <w:szCs w:val="20"/>
        </w:rPr>
        <w:t>XML, CSS and JavaScript.</w:t>
      </w:r>
    </w:p>
    <w:p w14:paraId="76EEAD9C">
      <w:pPr>
        <w:numPr>
          <w:ilvl w:val="0"/>
          <w:numId w:val="1"/>
        </w:numPr>
        <w:tabs>
          <w:tab w:val="left" w:pos="1080"/>
        </w:tabs>
      </w:pPr>
      <w:r>
        <w:rPr>
          <w:rFonts w:ascii="Verdana" w:hAnsi="Verdana" w:eastAsia="Verdana" w:cs="Verdana"/>
          <w:sz w:val="20"/>
          <w:szCs w:val="20"/>
        </w:rPr>
        <w:t xml:space="preserve">Hand’s on experience in </w:t>
      </w:r>
      <w:r>
        <w:rPr>
          <w:rFonts w:ascii="Verdana" w:hAnsi="Verdana" w:eastAsia="Verdana" w:cs="Verdana"/>
          <w:b/>
          <w:sz w:val="20"/>
          <w:szCs w:val="20"/>
        </w:rPr>
        <w:t>Maven.</w:t>
      </w:r>
    </w:p>
    <w:p w14:paraId="3E677482">
      <w:pPr>
        <w:numPr>
          <w:ilvl w:val="0"/>
          <w:numId w:val="1"/>
        </w:numPr>
        <w:tabs>
          <w:tab w:val="left" w:pos="1080"/>
        </w:tabs>
      </w:pPr>
      <w:r>
        <w:rPr>
          <w:rFonts w:ascii="Verdana" w:hAnsi="Verdana" w:eastAsia="Verdana" w:cs="Verdana"/>
          <w:sz w:val="20"/>
          <w:szCs w:val="20"/>
        </w:rPr>
        <w:t xml:space="preserve">Knowledge on </w:t>
      </w:r>
      <w:r>
        <w:rPr>
          <w:rFonts w:ascii="Verdana" w:hAnsi="Verdana" w:eastAsia="Verdana" w:cs="Verdana"/>
          <w:b/>
          <w:sz w:val="20"/>
          <w:szCs w:val="20"/>
        </w:rPr>
        <w:t>, AZURE Devops.</w:t>
      </w:r>
    </w:p>
    <w:p w14:paraId="5F385ADF">
      <w:pPr>
        <w:numPr>
          <w:ilvl w:val="0"/>
          <w:numId w:val="1"/>
        </w:numPr>
        <w:tabs>
          <w:tab w:val="left" w:pos="1080"/>
        </w:tabs>
      </w:pPr>
      <w:r>
        <w:rPr>
          <w:rFonts w:ascii="Verdana" w:hAnsi="Verdana" w:eastAsia="Verdana" w:cs="Verdana"/>
          <w:sz w:val="20"/>
          <w:szCs w:val="20"/>
        </w:rPr>
        <w:t>Hand’s on experience in Development tools like</w:t>
      </w:r>
      <w:r>
        <w:rPr>
          <w:rFonts w:ascii="Verdana" w:hAnsi="Verdana" w:eastAsia="Verdana" w:cs="Verdana"/>
          <w:b/>
          <w:sz w:val="20"/>
          <w:szCs w:val="20"/>
        </w:rPr>
        <w:t xml:space="preserve"> Eclipse, NetBeans and Workbench.</w:t>
      </w:r>
    </w:p>
    <w:p w14:paraId="51C4A52D">
      <w:pPr>
        <w:numPr>
          <w:ilvl w:val="0"/>
          <w:numId w:val="1"/>
        </w:numPr>
        <w:tabs>
          <w:tab w:val="left" w:pos="1080"/>
        </w:tabs>
      </w:pPr>
      <w:r>
        <w:rPr>
          <w:rFonts w:ascii="Verdana" w:hAnsi="Verdana" w:eastAsia="Verdana" w:cs="Verdana"/>
          <w:sz w:val="20"/>
          <w:szCs w:val="20"/>
        </w:rPr>
        <w:t xml:space="preserve">Hand’s on experience in </w:t>
      </w:r>
      <w:r>
        <w:rPr>
          <w:rFonts w:ascii="Verdana" w:hAnsi="Verdana" w:eastAsia="Verdana" w:cs="Verdana"/>
          <w:b/>
          <w:sz w:val="20"/>
          <w:szCs w:val="20"/>
        </w:rPr>
        <w:t>MySQL.</w:t>
      </w:r>
    </w:p>
    <w:p w14:paraId="60FB95DF">
      <w:pPr>
        <w:widowControl w:val="0"/>
        <w:numPr>
          <w:ilvl w:val="0"/>
          <w:numId w:val="1"/>
        </w:numPr>
        <w:rPr>
          <w:color w:val="000000"/>
        </w:rPr>
      </w:pPr>
      <w:r>
        <w:rPr>
          <w:rFonts w:ascii="Verdana" w:hAnsi="Verdana" w:eastAsia="Verdana" w:cs="Verdana"/>
          <w:color w:val="000000"/>
          <w:sz w:val="20"/>
          <w:szCs w:val="20"/>
        </w:rPr>
        <w:t>Excellent analytical skills and proven ability in mastering new technologies quickly</w:t>
      </w:r>
    </w:p>
    <w:p w14:paraId="1B702334">
      <w:pPr>
        <w:widowControl w:val="0"/>
        <w:numPr>
          <w:ilvl w:val="0"/>
          <w:numId w:val="1"/>
        </w:numPr>
        <w:rPr>
          <w:color w:val="000000"/>
        </w:rPr>
      </w:pPr>
      <w:r>
        <w:rPr>
          <w:rFonts w:ascii="Verdana" w:hAnsi="Verdana" w:eastAsia="Verdana" w:cs="Verdana"/>
          <w:color w:val="000000"/>
          <w:sz w:val="20"/>
          <w:szCs w:val="20"/>
        </w:rPr>
        <w:t>Good team player, quick learner, ability to adapt to a rapidly changing environment</w:t>
      </w:r>
    </w:p>
    <w:p w14:paraId="0ED898D2">
      <w:pPr>
        <w:numPr>
          <w:ilvl w:val="0"/>
          <w:numId w:val="1"/>
        </w:numPr>
        <w:spacing w:after="280"/>
        <w:ind w:left="630" w:hanging="270"/>
        <w:jc w:val="both"/>
        <w:rPr>
          <w:color w:val="000000"/>
        </w:rPr>
      </w:pPr>
      <w:r>
        <w:rPr>
          <w:rFonts w:ascii="Verdana" w:hAnsi="Verdana" w:eastAsia="Verdana" w:cs="Verdana"/>
          <w:color w:val="000000"/>
          <w:sz w:val="20"/>
          <w:szCs w:val="20"/>
        </w:rPr>
        <w:t>Quick learner extremely motivated and believes in strong working relationship with peers and management.</w:t>
      </w:r>
    </w:p>
    <w:p w14:paraId="25B46478">
      <w:pPr>
        <w:shd w:val="clear" w:color="auto" w:fill="C0C0C0"/>
        <w:spacing w:after="120"/>
        <w:ind w:right="360"/>
        <w:jc w:val="both"/>
        <w:rPr>
          <w:rFonts w:ascii="Verdana" w:hAnsi="Verdana" w:eastAsia="Verdana" w:cs="Verdana"/>
          <w:color w:val="333333"/>
          <w:sz w:val="20"/>
          <w:szCs w:val="20"/>
        </w:rPr>
      </w:pPr>
      <w:r>
        <w:rPr>
          <w:rFonts w:ascii="Verdana" w:hAnsi="Verdana" w:eastAsia="Verdana" w:cs="Verdana"/>
          <w:b/>
          <w:color w:val="333333"/>
          <w:sz w:val="20"/>
          <w:szCs w:val="20"/>
        </w:rPr>
        <w:t xml:space="preserve">Technical Summary </w:t>
      </w:r>
      <w:bookmarkStart w:id="1" w:name="30j0zll" w:colFirst="0" w:colLast="0"/>
      <w:bookmarkEnd w:id="1"/>
    </w:p>
    <w:tbl>
      <w:tblPr>
        <w:tblStyle w:val="13"/>
        <w:tblW w:w="9466" w:type="dxa"/>
        <w:tblInd w:w="0" w:type="dxa"/>
        <w:tblLayout w:type="fixed"/>
        <w:tblCellMar>
          <w:top w:w="15" w:type="dxa"/>
          <w:left w:w="15" w:type="dxa"/>
          <w:bottom w:w="15" w:type="dxa"/>
          <w:right w:w="15" w:type="dxa"/>
        </w:tblCellMar>
      </w:tblPr>
      <w:tblGrid>
        <w:gridCol w:w="3580"/>
        <w:gridCol w:w="5886"/>
      </w:tblGrid>
      <w:tr w14:paraId="0DE7F65E">
        <w:tblPrEx>
          <w:tblCellMar>
            <w:top w:w="15" w:type="dxa"/>
            <w:left w:w="15" w:type="dxa"/>
            <w:bottom w:w="15" w:type="dxa"/>
            <w:right w:w="15" w:type="dxa"/>
          </w:tblCellMar>
        </w:tblPrEx>
        <w:trPr>
          <w:trHeight w:val="87" w:hRule="atLeast"/>
        </w:trPr>
        <w:tc>
          <w:tcPr>
            <w:tcW w:w="3580" w:type="dxa"/>
          </w:tcPr>
          <w:p w14:paraId="1E42FF56">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Databases:</w:t>
            </w:r>
          </w:p>
        </w:tc>
        <w:tc>
          <w:tcPr>
            <w:tcW w:w="5886" w:type="dxa"/>
          </w:tcPr>
          <w:p w14:paraId="7FC07718">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w:t>
            </w:r>
            <w:r>
              <w:rPr>
                <w:rFonts w:ascii="Verdana" w:hAnsi="Verdana" w:eastAsia="Verdana" w:cs="Verdana"/>
                <w:color w:val="333333"/>
                <w:sz w:val="20"/>
                <w:szCs w:val="20"/>
              </w:rPr>
              <w:t>SQL, MySQL</w:t>
            </w:r>
            <w:r>
              <w:rPr>
                <w:rFonts w:ascii="Calibri" w:hAnsi="Calibri" w:eastAsia="Calibri" w:cs="Calibri"/>
                <w:color w:val="595959"/>
                <w:sz w:val="22"/>
                <w:szCs w:val="22"/>
              </w:rPr>
              <w:t>.</w:t>
            </w:r>
          </w:p>
        </w:tc>
      </w:tr>
      <w:tr w14:paraId="364D6BCF">
        <w:tblPrEx>
          <w:tblCellMar>
            <w:top w:w="15" w:type="dxa"/>
            <w:left w:w="15" w:type="dxa"/>
            <w:bottom w:w="15" w:type="dxa"/>
            <w:right w:w="15" w:type="dxa"/>
          </w:tblCellMar>
        </w:tblPrEx>
        <w:trPr>
          <w:trHeight w:val="78" w:hRule="atLeast"/>
        </w:trPr>
        <w:tc>
          <w:tcPr>
            <w:tcW w:w="3580" w:type="dxa"/>
          </w:tcPr>
          <w:p w14:paraId="4FEAE079">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Scripting:</w:t>
            </w:r>
          </w:p>
        </w:tc>
        <w:tc>
          <w:tcPr>
            <w:tcW w:w="5886" w:type="dxa"/>
          </w:tcPr>
          <w:p w14:paraId="42665F85">
            <w:pPr>
              <w:spacing w:after="120"/>
              <w:rPr>
                <w:rFonts w:ascii="Verdana" w:hAnsi="Verdana" w:eastAsia="Verdana" w:cs="Verdana"/>
                <w:color w:val="000000"/>
                <w:sz w:val="20"/>
                <w:szCs w:val="20"/>
              </w:rPr>
            </w:pPr>
            <w:r>
              <w:rPr>
                <w:rFonts w:ascii="Verdana" w:hAnsi="Verdana" w:eastAsia="Verdana" w:cs="Verdana"/>
                <w:b/>
                <w:color w:val="333333"/>
                <w:sz w:val="20"/>
                <w:szCs w:val="20"/>
              </w:rPr>
              <w:t xml:space="preserve">               </w:t>
            </w:r>
            <w:r>
              <w:rPr>
                <w:rFonts w:ascii="Verdana" w:hAnsi="Verdana" w:eastAsia="Verdana" w:cs="Verdana"/>
                <w:b/>
                <w:color w:val="000000"/>
                <w:sz w:val="20"/>
                <w:szCs w:val="20"/>
              </w:rPr>
              <w:t xml:space="preserve"> </w:t>
            </w:r>
            <w:r>
              <w:rPr>
                <w:rFonts w:ascii="Verdana" w:hAnsi="Verdana" w:eastAsia="Verdana" w:cs="Verdana"/>
                <w:color w:val="000000"/>
                <w:sz w:val="20"/>
                <w:szCs w:val="20"/>
              </w:rPr>
              <w:t>Typescript and XML</w:t>
            </w:r>
            <w:r>
              <w:rPr>
                <w:rFonts w:ascii="Verdana" w:hAnsi="Verdana" w:eastAsia="Verdana" w:cs="Verdana"/>
                <w:b/>
                <w:color w:val="000000"/>
                <w:sz w:val="20"/>
                <w:szCs w:val="20"/>
              </w:rPr>
              <w:t>.</w:t>
            </w:r>
          </w:p>
        </w:tc>
      </w:tr>
      <w:tr w14:paraId="5921E174">
        <w:tblPrEx>
          <w:tblCellMar>
            <w:top w:w="15" w:type="dxa"/>
            <w:left w:w="15" w:type="dxa"/>
            <w:bottom w:w="15" w:type="dxa"/>
            <w:right w:w="15" w:type="dxa"/>
          </w:tblCellMar>
        </w:tblPrEx>
        <w:trPr>
          <w:trHeight w:val="78" w:hRule="atLeast"/>
        </w:trPr>
        <w:tc>
          <w:tcPr>
            <w:tcW w:w="3580" w:type="dxa"/>
          </w:tcPr>
          <w:p w14:paraId="4A8692DC">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Programming Languages</w:t>
            </w:r>
            <w:r>
              <w:rPr>
                <w:rFonts w:ascii="Verdana" w:hAnsi="Verdana" w:eastAsia="Verdana" w:cs="Verdana"/>
                <w:color w:val="333333"/>
                <w:sz w:val="20"/>
                <w:szCs w:val="20"/>
              </w:rPr>
              <w:t>:</w:t>
            </w:r>
          </w:p>
        </w:tc>
        <w:tc>
          <w:tcPr>
            <w:tcW w:w="5886" w:type="dxa"/>
          </w:tcPr>
          <w:p w14:paraId="4FC3C4FE">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w:t>
            </w:r>
            <w:r>
              <w:rPr>
                <w:rFonts w:ascii="Verdana" w:hAnsi="Verdana" w:eastAsia="Verdana" w:cs="Verdana"/>
                <w:color w:val="000000"/>
                <w:sz w:val="20"/>
                <w:szCs w:val="20"/>
              </w:rPr>
              <w:t>Java, Angular, Restful Web services</w:t>
            </w:r>
            <w:r>
              <w:rPr>
                <w:rFonts w:ascii="Verdana" w:hAnsi="Verdana" w:eastAsia="Verdana" w:cs="Verdana"/>
                <w:b/>
                <w:color w:val="000000"/>
                <w:sz w:val="20"/>
                <w:szCs w:val="20"/>
              </w:rPr>
              <w:t>.</w:t>
            </w:r>
          </w:p>
        </w:tc>
      </w:tr>
      <w:tr w14:paraId="57CDDF3D">
        <w:tblPrEx>
          <w:tblCellMar>
            <w:top w:w="15" w:type="dxa"/>
            <w:left w:w="15" w:type="dxa"/>
            <w:bottom w:w="15" w:type="dxa"/>
            <w:right w:w="15" w:type="dxa"/>
          </w:tblCellMar>
        </w:tblPrEx>
        <w:trPr>
          <w:trHeight w:val="96" w:hRule="atLeast"/>
        </w:trPr>
        <w:tc>
          <w:tcPr>
            <w:tcW w:w="3580" w:type="dxa"/>
          </w:tcPr>
          <w:p w14:paraId="1DBC6BA2">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Operating Systems</w:t>
            </w:r>
            <w:r>
              <w:rPr>
                <w:rFonts w:ascii="Verdana" w:hAnsi="Verdana" w:eastAsia="Verdana" w:cs="Verdana"/>
                <w:color w:val="333333"/>
                <w:sz w:val="20"/>
                <w:szCs w:val="20"/>
              </w:rPr>
              <w:t>:</w:t>
            </w:r>
          </w:p>
        </w:tc>
        <w:tc>
          <w:tcPr>
            <w:tcW w:w="5886" w:type="dxa"/>
          </w:tcPr>
          <w:p w14:paraId="4D5C674B">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w:t>
            </w:r>
            <w:r>
              <w:rPr>
                <w:rFonts w:ascii="Verdana" w:hAnsi="Verdana" w:eastAsia="Verdana" w:cs="Verdana"/>
                <w:color w:val="000000"/>
                <w:sz w:val="20"/>
                <w:szCs w:val="20"/>
              </w:rPr>
              <w:t>Windows 10 and Linux(ubuntu)</w:t>
            </w:r>
          </w:p>
        </w:tc>
      </w:tr>
      <w:tr w14:paraId="09A9D612">
        <w:tblPrEx>
          <w:tblCellMar>
            <w:top w:w="15" w:type="dxa"/>
            <w:left w:w="15" w:type="dxa"/>
            <w:bottom w:w="15" w:type="dxa"/>
            <w:right w:w="15" w:type="dxa"/>
          </w:tblCellMar>
        </w:tblPrEx>
        <w:trPr>
          <w:trHeight w:val="83" w:hRule="atLeast"/>
        </w:trPr>
        <w:tc>
          <w:tcPr>
            <w:tcW w:w="3580" w:type="dxa"/>
          </w:tcPr>
          <w:p w14:paraId="748A8FA9">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IDE:                                        </w:t>
            </w:r>
          </w:p>
        </w:tc>
        <w:tc>
          <w:tcPr>
            <w:tcW w:w="5886" w:type="dxa"/>
          </w:tcPr>
          <w:p w14:paraId="51D0FDBB">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w:t>
            </w:r>
            <w:r>
              <w:rPr>
                <w:rFonts w:ascii="Verdana" w:hAnsi="Verdana" w:eastAsia="Verdana" w:cs="Verdana"/>
                <w:color w:val="333333"/>
                <w:sz w:val="20"/>
                <w:szCs w:val="20"/>
              </w:rPr>
              <w:t xml:space="preserve">NetBeans and </w:t>
            </w:r>
            <w:r>
              <w:rPr>
                <w:rFonts w:ascii="Verdana" w:hAnsi="Verdana" w:eastAsia="Verdana" w:cs="Verdana"/>
                <w:color w:val="000000"/>
                <w:sz w:val="20"/>
                <w:szCs w:val="20"/>
              </w:rPr>
              <w:t>Eclipse</w:t>
            </w:r>
          </w:p>
        </w:tc>
      </w:tr>
      <w:tr w14:paraId="7DE70351">
        <w:tblPrEx>
          <w:tblCellMar>
            <w:top w:w="15" w:type="dxa"/>
            <w:left w:w="15" w:type="dxa"/>
            <w:bottom w:w="15" w:type="dxa"/>
            <w:right w:w="15" w:type="dxa"/>
          </w:tblCellMar>
        </w:tblPrEx>
        <w:trPr>
          <w:trHeight w:val="96" w:hRule="atLeast"/>
        </w:trPr>
        <w:tc>
          <w:tcPr>
            <w:tcW w:w="3580" w:type="dxa"/>
          </w:tcPr>
          <w:p w14:paraId="074387E9">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Frameworks:</w:t>
            </w:r>
          </w:p>
        </w:tc>
        <w:tc>
          <w:tcPr>
            <w:tcW w:w="5886" w:type="dxa"/>
          </w:tcPr>
          <w:p w14:paraId="42EA2D74">
            <w:pPr>
              <w:spacing w:after="120"/>
              <w:rPr>
                <w:rFonts w:ascii="Verdana" w:hAnsi="Verdana" w:eastAsia="Verdana" w:cs="Verdana"/>
                <w:color w:val="333333"/>
                <w:sz w:val="20"/>
                <w:szCs w:val="20"/>
              </w:rPr>
            </w:pPr>
            <w:r>
              <w:rPr>
                <w:rFonts w:ascii="Verdana" w:hAnsi="Verdana" w:eastAsia="Verdana" w:cs="Verdana"/>
                <w:b/>
                <w:color w:val="000000"/>
                <w:sz w:val="20"/>
                <w:szCs w:val="20"/>
              </w:rPr>
              <w:t xml:space="preserve">                </w:t>
            </w:r>
            <w:r>
              <w:rPr>
                <w:rFonts w:hint="default" w:ascii="Verdana" w:hAnsi="Verdana" w:eastAsia="Verdana" w:cs="Verdana"/>
                <w:b w:val="0"/>
                <w:bCs/>
                <w:color w:val="000000"/>
                <w:sz w:val="20"/>
                <w:szCs w:val="20"/>
                <w:lang w:val="en-US"/>
              </w:rPr>
              <w:t xml:space="preserve">Angular 7 </w:t>
            </w:r>
            <w:r>
              <w:rPr>
                <w:color w:val="000000"/>
              </w:rPr>
              <w:t>H</w:t>
            </w:r>
            <w:r>
              <w:rPr>
                <w:rFonts w:ascii="Verdana" w:hAnsi="Verdana" w:eastAsia="Verdana" w:cs="Verdana"/>
                <w:color w:val="000000"/>
                <w:sz w:val="20"/>
                <w:szCs w:val="20"/>
              </w:rPr>
              <w:t>ibernate, Spring MVC.</w:t>
            </w:r>
          </w:p>
        </w:tc>
      </w:tr>
      <w:tr w14:paraId="51EA7318">
        <w:tblPrEx>
          <w:tblCellMar>
            <w:top w:w="15" w:type="dxa"/>
            <w:left w:w="15" w:type="dxa"/>
            <w:bottom w:w="15" w:type="dxa"/>
            <w:right w:w="15" w:type="dxa"/>
          </w:tblCellMar>
        </w:tblPrEx>
        <w:trPr>
          <w:trHeight w:val="96" w:hRule="atLeast"/>
        </w:trPr>
        <w:tc>
          <w:tcPr>
            <w:tcW w:w="3580" w:type="dxa"/>
          </w:tcPr>
          <w:p w14:paraId="530A4E2E">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Versioning</w:t>
            </w:r>
            <w:r>
              <w:rPr>
                <w:rFonts w:ascii="Verdana" w:hAnsi="Verdana" w:eastAsia="Verdana" w:cs="Verdana"/>
                <w:color w:val="333333"/>
                <w:sz w:val="20"/>
                <w:szCs w:val="20"/>
              </w:rPr>
              <w:t>:</w:t>
            </w:r>
          </w:p>
        </w:tc>
        <w:tc>
          <w:tcPr>
            <w:tcW w:w="5886" w:type="dxa"/>
          </w:tcPr>
          <w:p w14:paraId="71D06157">
            <w:pPr>
              <w:spacing w:after="120"/>
              <w:rPr>
                <w:rFonts w:ascii="Verdana" w:hAnsi="Verdana" w:eastAsia="Verdana" w:cs="Verdana"/>
                <w:color w:val="333333"/>
                <w:sz w:val="20"/>
                <w:szCs w:val="20"/>
              </w:rPr>
            </w:pPr>
            <w:r>
              <w:rPr>
                <w:rFonts w:ascii="Verdana" w:hAnsi="Verdana" w:eastAsia="Verdana" w:cs="Verdana"/>
                <w:b/>
                <w:color w:val="000000"/>
                <w:sz w:val="20"/>
                <w:szCs w:val="20"/>
              </w:rPr>
              <w:t xml:space="preserve">                </w:t>
            </w:r>
            <w:r>
              <w:rPr>
                <w:color w:val="000000"/>
              </w:rPr>
              <w:t>Git Labs.</w:t>
            </w:r>
          </w:p>
        </w:tc>
      </w:tr>
      <w:tr w14:paraId="05D81E2F">
        <w:tblPrEx>
          <w:tblCellMar>
            <w:top w:w="15" w:type="dxa"/>
            <w:left w:w="15" w:type="dxa"/>
            <w:bottom w:w="15" w:type="dxa"/>
            <w:right w:w="15" w:type="dxa"/>
          </w:tblCellMar>
        </w:tblPrEx>
        <w:trPr>
          <w:trHeight w:val="96" w:hRule="atLeast"/>
        </w:trPr>
        <w:tc>
          <w:tcPr>
            <w:tcW w:w="3580" w:type="dxa"/>
          </w:tcPr>
          <w:p w14:paraId="4B05147B">
            <w:pPr>
              <w:spacing w:after="120"/>
              <w:rPr>
                <w:rFonts w:ascii="Verdana" w:hAnsi="Verdana" w:eastAsia="Verdana" w:cs="Verdana"/>
                <w:color w:val="333333"/>
                <w:sz w:val="20"/>
                <w:szCs w:val="20"/>
              </w:rPr>
            </w:pPr>
            <w:r>
              <w:rPr>
                <w:rFonts w:ascii="Verdana" w:hAnsi="Verdana" w:eastAsia="Verdana" w:cs="Verdana"/>
                <w:b/>
                <w:color w:val="333333"/>
                <w:sz w:val="20"/>
                <w:szCs w:val="20"/>
              </w:rPr>
              <w:t xml:space="preserve">       ORM</w:t>
            </w:r>
            <w:r>
              <w:rPr>
                <w:rFonts w:ascii="Verdana" w:hAnsi="Verdana" w:eastAsia="Verdana" w:cs="Verdana"/>
                <w:b/>
                <w:color w:val="000000"/>
                <w:sz w:val="20"/>
                <w:szCs w:val="20"/>
              </w:rPr>
              <w:t xml:space="preserve"> </w:t>
            </w:r>
            <w:r>
              <w:rPr>
                <w:rFonts w:ascii="Verdana" w:hAnsi="Verdana" w:eastAsia="Verdana" w:cs="Verdana"/>
                <w:b/>
                <w:color w:val="333333"/>
                <w:sz w:val="20"/>
                <w:szCs w:val="20"/>
              </w:rPr>
              <w:t>Tools</w:t>
            </w:r>
            <w:r>
              <w:rPr>
                <w:rFonts w:ascii="Verdana" w:hAnsi="Verdana" w:eastAsia="Verdana" w:cs="Verdana"/>
                <w:color w:val="333333"/>
                <w:sz w:val="20"/>
                <w:szCs w:val="20"/>
              </w:rPr>
              <w:t>:</w:t>
            </w:r>
          </w:p>
        </w:tc>
        <w:tc>
          <w:tcPr>
            <w:tcW w:w="5886" w:type="dxa"/>
          </w:tcPr>
          <w:p w14:paraId="2515BF99">
            <w:pPr>
              <w:spacing w:after="120"/>
              <w:rPr>
                <w:rFonts w:ascii="Verdana" w:hAnsi="Verdana" w:eastAsia="Verdana" w:cs="Verdana"/>
                <w:color w:val="000000"/>
                <w:sz w:val="20"/>
                <w:szCs w:val="20"/>
              </w:rPr>
            </w:pPr>
            <w:r>
              <w:rPr>
                <w:rFonts w:ascii="Verdana" w:hAnsi="Verdana" w:eastAsia="Verdana" w:cs="Verdana"/>
                <w:b/>
                <w:color w:val="000000"/>
                <w:sz w:val="20"/>
                <w:szCs w:val="20"/>
              </w:rPr>
              <w:t xml:space="preserve">                </w:t>
            </w:r>
            <w:r>
              <w:rPr>
                <w:rFonts w:ascii="Verdana" w:hAnsi="Verdana" w:eastAsia="Verdana" w:cs="Verdana"/>
                <w:color w:val="000000"/>
                <w:sz w:val="20"/>
                <w:szCs w:val="20"/>
              </w:rPr>
              <w:t>Hibernate and JPA.</w:t>
            </w:r>
          </w:p>
        </w:tc>
      </w:tr>
      <w:tr w14:paraId="32D56926">
        <w:tblPrEx>
          <w:tblCellMar>
            <w:top w:w="15" w:type="dxa"/>
            <w:left w:w="15" w:type="dxa"/>
            <w:bottom w:w="15" w:type="dxa"/>
            <w:right w:w="15" w:type="dxa"/>
          </w:tblCellMar>
        </w:tblPrEx>
        <w:trPr>
          <w:trHeight w:val="413" w:hRule="atLeast"/>
        </w:trPr>
        <w:tc>
          <w:tcPr>
            <w:tcW w:w="3580" w:type="dxa"/>
          </w:tcPr>
          <w:p w14:paraId="7F010604">
            <w:pPr>
              <w:spacing w:after="120"/>
              <w:rPr>
                <w:rFonts w:ascii="Verdana" w:hAnsi="Verdana" w:eastAsia="Verdana" w:cs="Verdana"/>
                <w:color w:val="333333"/>
                <w:sz w:val="20"/>
                <w:szCs w:val="20"/>
              </w:rPr>
            </w:pPr>
            <w:r>
              <w:rPr>
                <w:rFonts w:ascii="Verdana" w:hAnsi="Verdana" w:eastAsia="Verdana" w:cs="Verdana"/>
                <w:color w:val="333333"/>
                <w:sz w:val="20"/>
                <w:szCs w:val="20"/>
              </w:rPr>
              <w:t xml:space="preserve">     </w:t>
            </w:r>
            <w:r>
              <w:rPr>
                <w:rFonts w:ascii="Verdana" w:hAnsi="Verdana" w:eastAsia="Verdana" w:cs="Verdana"/>
                <w:b/>
                <w:color w:val="333333"/>
                <w:sz w:val="20"/>
                <w:szCs w:val="20"/>
              </w:rPr>
              <w:t xml:space="preserve">  Build</w:t>
            </w:r>
            <w:r>
              <w:rPr>
                <w:rFonts w:ascii="Verdana" w:hAnsi="Verdana" w:eastAsia="Verdana" w:cs="Verdana"/>
                <w:b/>
                <w:color w:val="000000"/>
                <w:sz w:val="20"/>
                <w:szCs w:val="20"/>
              </w:rPr>
              <w:t xml:space="preserve"> </w:t>
            </w:r>
            <w:r>
              <w:rPr>
                <w:rFonts w:ascii="Verdana" w:hAnsi="Verdana" w:eastAsia="Verdana" w:cs="Verdana"/>
                <w:b/>
                <w:color w:val="333333"/>
                <w:sz w:val="20"/>
                <w:szCs w:val="20"/>
              </w:rPr>
              <w:t>Tools</w:t>
            </w:r>
            <w:r>
              <w:rPr>
                <w:rFonts w:ascii="Verdana" w:hAnsi="Verdana" w:eastAsia="Verdana" w:cs="Verdana"/>
                <w:color w:val="333333"/>
                <w:sz w:val="20"/>
                <w:szCs w:val="20"/>
              </w:rPr>
              <w:t xml:space="preserve">: </w:t>
            </w:r>
          </w:p>
        </w:tc>
        <w:tc>
          <w:tcPr>
            <w:tcW w:w="5886" w:type="dxa"/>
          </w:tcPr>
          <w:p w14:paraId="0812B723">
            <w:pPr>
              <w:spacing w:after="120"/>
              <w:rPr>
                <w:rFonts w:ascii="Verdana" w:hAnsi="Verdana" w:eastAsia="Verdana" w:cs="Verdana"/>
                <w:color w:val="000000"/>
                <w:sz w:val="20"/>
                <w:szCs w:val="20"/>
              </w:rPr>
            </w:pPr>
            <w:r>
              <w:rPr>
                <w:rFonts w:ascii="Verdana" w:hAnsi="Verdana" w:eastAsia="Verdana" w:cs="Verdana"/>
                <w:b/>
                <w:color w:val="333333"/>
                <w:sz w:val="20"/>
                <w:szCs w:val="20"/>
              </w:rPr>
              <w:t xml:space="preserve">                </w:t>
            </w:r>
            <w:r>
              <w:rPr>
                <w:rFonts w:ascii="Verdana" w:hAnsi="Verdana" w:eastAsia="Verdana" w:cs="Verdana"/>
                <w:color w:val="333333"/>
                <w:sz w:val="20"/>
                <w:szCs w:val="20"/>
              </w:rPr>
              <w:t>Maven</w:t>
            </w:r>
            <w:r>
              <w:rPr>
                <w:rFonts w:ascii="Verdana" w:hAnsi="Verdana" w:eastAsia="Verdana" w:cs="Verdana"/>
                <w:color w:val="000000"/>
                <w:sz w:val="20"/>
                <w:szCs w:val="20"/>
              </w:rPr>
              <w:t>.</w:t>
            </w:r>
          </w:p>
          <w:p w14:paraId="67D38ECB">
            <w:pPr>
              <w:spacing w:after="120"/>
              <w:rPr>
                <w:rFonts w:ascii="Verdana" w:hAnsi="Verdana" w:eastAsia="Verdana" w:cs="Verdana"/>
                <w:color w:val="333333"/>
                <w:sz w:val="20"/>
                <w:szCs w:val="20"/>
              </w:rPr>
            </w:pPr>
          </w:p>
        </w:tc>
      </w:tr>
    </w:tbl>
    <w:p w14:paraId="1AF7347D">
      <w:pPr>
        <w:shd w:val="clear" w:color="auto" w:fill="C0C0C0"/>
        <w:spacing w:after="120"/>
        <w:ind w:right="360"/>
        <w:jc w:val="both"/>
        <w:rPr>
          <w:rFonts w:ascii="Verdana" w:hAnsi="Verdana" w:eastAsia="Verdana" w:cs="Verdana"/>
          <w:color w:val="333333"/>
          <w:sz w:val="20"/>
          <w:szCs w:val="20"/>
        </w:rPr>
      </w:pPr>
      <w:r>
        <w:rPr>
          <w:rFonts w:ascii="Verdana" w:hAnsi="Verdana" w:eastAsia="Verdana" w:cs="Verdana"/>
          <w:b/>
          <w:color w:val="333333"/>
          <w:sz w:val="20"/>
          <w:szCs w:val="20"/>
        </w:rPr>
        <w:t>Educational</w:t>
      </w:r>
    </w:p>
    <w:p w14:paraId="6794AF10">
      <w:pPr>
        <w:numPr>
          <w:ilvl w:val="0"/>
          <w:numId w:val="2"/>
        </w:numPr>
        <w:spacing w:after="200" w:line="276" w:lineRule="auto"/>
        <w:ind w:left="778"/>
        <w:rPr>
          <w:color w:val="000000"/>
          <w:sz w:val="22"/>
          <w:szCs w:val="22"/>
        </w:rPr>
      </w:pPr>
      <w:r>
        <w:rPr>
          <w:rFonts w:ascii="Calibri" w:hAnsi="Calibri" w:eastAsia="Calibri" w:cs="Calibri"/>
          <w:color w:val="000000"/>
          <w:sz w:val="22"/>
          <w:szCs w:val="22"/>
        </w:rPr>
        <w:t xml:space="preserve">Bachelor of Technology, </w:t>
      </w:r>
      <w:r>
        <w:rPr>
          <w:rFonts w:ascii="Calibri" w:hAnsi="Calibri" w:eastAsia="Calibri" w:cs="Calibri"/>
          <w:color w:val="000000"/>
          <w:sz w:val="22"/>
          <w:szCs w:val="22"/>
          <w:lang w:val="en-IN"/>
        </w:rPr>
        <w:t xml:space="preserve"> Electronics</w:t>
      </w:r>
      <w:r>
        <w:rPr>
          <w:rFonts w:hint="default" w:ascii="Calibri" w:hAnsi="Calibri" w:eastAsia="Calibri" w:cs="Calibri"/>
          <w:color w:val="000000"/>
          <w:sz w:val="22"/>
          <w:szCs w:val="22"/>
          <w:lang w:val="en-US"/>
        </w:rPr>
        <w:t xml:space="preserve"> and Communication </w:t>
      </w:r>
      <w:r>
        <w:rPr>
          <w:rFonts w:ascii="Calibri" w:hAnsi="Calibri" w:eastAsia="Calibri" w:cs="Calibri"/>
          <w:color w:val="000000"/>
          <w:sz w:val="22"/>
          <w:szCs w:val="22"/>
        </w:rPr>
        <w:t xml:space="preserve">Engineering from </w:t>
      </w:r>
      <w:r>
        <w:rPr>
          <w:rFonts w:hint="default" w:ascii="Calibri" w:hAnsi="Calibri" w:eastAsia="Calibri" w:cs="Calibri"/>
          <w:color w:val="000000"/>
          <w:sz w:val="22"/>
          <w:szCs w:val="22"/>
          <w:lang w:val="en-US"/>
        </w:rPr>
        <w:t>G.Pullaiah College of Engineering and Technology, Kurnool in 2023.</w:t>
      </w:r>
      <w:r>
        <w:rPr>
          <w:rFonts w:ascii="Calibri" w:hAnsi="Calibri" w:eastAsia="Calibri" w:cs="Calibri"/>
          <w:color w:val="000000"/>
          <w:sz w:val="22"/>
          <w:szCs w:val="22"/>
        </w:rPr>
        <w:t>              </w:t>
      </w:r>
    </w:p>
    <w:p w14:paraId="2DF006AF">
      <w:pPr>
        <w:shd w:val="clear" w:color="auto" w:fill="C0C0C0"/>
        <w:spacing w:after="120"/>
        <w:ind w:right="360"/>
        <w:jc w:val="both"/>
        <w:rPr>
          <w:rFonts w:ascii="Verdana" w:hAnsi="Verdana" w:eastAsia="Verdana" w:cs="Verdana"/>
          <w:color w:val="333333"/>
          <w:sz w:val="20"/>
          <w:szCs w:val="20"/>
        </w:rPr>
      </w:pPr>
      <w:r>
        <w:rPr>
          <w:rFonts w:ascii="Verdana" w:hAnsi="Verdana" w:eastAsia="Verdana" w:cs="Verdana"/>
          <w:b/>
          <w:color w:val="333333"/>
          <w:sz w:val="20"/>
          <w:szCs w:val="20"/>
        </w:rPr>
        <w:t>Professional Experience</w:t>
      </w:r>
    </w:p>
    <w:p w14:paraId="1BAD22D4">
      <w:pPr>
        <w:numPr>
          <w:ilvl w:val="0"/>
          <w:numId w:val="3"/>
        </w:numPr>
        <w:spacing w:after="120"/>
        <w:rPr>
          <w:color w:val="000000"/>
          <w:sz w:val="20"/>
          <w:szCs w:val="20"/>
        </w:rPr>
      </w:pPr>
      <w:r>
        <w:rPr>
          <w:rFonts w:ascii="Verdana" w:hAnsi="Verdana" w:eastAsia="Verdana" w:cs="Verdana"/>
          <w:color w:val="000000"/>
          <w:sz w:val="20"/>
          <w:szCs w:val="20"/>
        </w:rPr>
        <w:t>Work</w:t>
      </w:r>
      <w:r>
        <w:rPr>
          <w:rFonts w:ascii="Verdana" w:hAnsi="Verdana" w:eastAsia="Verdana" w:cs="Verdana"/>
          <w:color w:val="000000"/>
          <w:sz w:val="20"/>
          <w:szCs w:val="20"/>
          <w:lang w:val="en-IN"/>
        </w:rPr>
        <w:t>ed</w:t>
      </w:r>
      <w:r>
        <w:rPr>
          <w:rFonts w:ascii="Verdana" w:hAnsi="Verdana" w:eastAsia="Verdana" w:cs="Verdana"/>
          <w:color w:val="000000"/>
          <w:sz w:val="20"/>
          <w:szCs w:val="20"/>
        </w:rPr>
        <w:t xml:space="preserve"> as </w:t>
      </w:r>
      <w:r>
        <w:rPr>
          <w:rFonts w:ascii="Verdana" w:hAnsi="Verdana" w:eastAsia="Verdana" w:cs="Verdana"/>
          <w:color w:val="000000"/>
          <w:sz w:val="20"/>
          <w:szCs w:val="20"/>
          <w:lang w:val="en-IN"/>
        </w:rPr>
        <w:t xml:space="preserve">Consultant with </w:t>
      </w:r>
      <w:r>
        <w:rPr>
          <w:rFonts w:hint="default" w:ascii="Verdana" w:hAnsi="Verdana" w:eastAsia="Verdana" w:cs="Verdana"/>
          <w:color w:val="000000"/>
          <w:sz w:val="20"/>
          <w:szCs w:val="20"/>
          <w:lang w:val="en-US"/>
        </w:rPr>
        <w:t xml:space="preserve">infosys </w:t>
      </w:r>
      <w:r>
        <w:rPr>
          <w:rFonts w:ascii="Verdana" w:hAnsi="Verdana" w:eastAsia="Verdana" w:cs="Verdana"/>
          <w:color w:val="000000"/>
          <w:sz w:val="20"/>
          <w:szCs w:val="20"/>
          <w:lang w:val="en-IN"/>
        </w:rPr>
        <w:t>pvt ltd</w:t>
      </w:r>
      <w:r>
        <w:rPr>
          <w:rFonts w:ascii="Verdana" w:hAnsi="Verdana" w:eastAsia="Verdana" w:cs="Verdana"/>
          <w:color w:val="000000"/>
          <w:sz w:val="20"/>
          <w:szCs w:val="20"/>
        </w:rPr>
        <w:t xml:space="preserve">, Bangalore from  </w:t>
      </w:r>
      <w:r>
        <w:rPr>
          <w:rFonts w:hint="default" w:ascii="Verdana" w:hAnsi="Verdana" w:eastAsia="Verdana" w:cs="Verdana"/>
          <w:color w:val="000000"/>
          <w:sz w:val="20"/>
          <w:szCs w:val="20"/>
          <w:lang w:val="en-US"/>
        </w:rPr>
        <w:t>September</w:t>
      </w:r>
      <w:r>
        <w:rPr>
          <w:rFonts w:ascii="Verdana" w:hAnsi="Verdana" w:eastAsia="Verdana" w:cs="Verdana"/>
          <w:color w:val="000000"/>
          <w:sz w:val="20"/>
          <w:szCs w:val="20"/>
          <w:lang w:val="en-IN"/>
        </w:rPr>
        <w:t xml:space="preserve"> 2022</w:t>
      </w:r>
      <w:r>
        <w:rPr>
          <w:rFonts w:ascii="Verdana" w:hAnsi="Verdana" w:eastAsia="Verdana" w:cs="Verdana"/>
          <w:color w:val="000000"/>
          <w:sz w:val="20"/>
          <w:szCs w:val="20"/>
        </w:rPr>
        <w:t xml:space="preserve"> </w:t>
      </w:r>
      <w:r>
        <w:rPr>
          <w:rFonts w:hint="default" w:ascii="Verdana" w:hAnsi="Verdana" w:eastAsia="Verdana" w:cs="Verdana"/>
          <w:color w:val="000000"/>
          <w:sz w:val="20"/>
          <w:szCs w:val="20"/>
          <w:lang w:val="en-US"/>
        </w:rPr>
        <w:t>-</w:t>
      </w:r>
      <w:r>
        <w:rPr>
          <w:rFonts w:ascii="Verdana" w:hAnsi="Verdana" w:eastAsia="Verdana" w:cs="Verdana"/>
          <w:color w:val="000000"/>
          <w:sz w:val="20"/>
          <w:szCs w:val="20"/>
        </w:rPr>
        <w:t xml:space="preserve"> till date</w:t>
      </w:r>
    </w:p>
    <w:p w14:paraId="0DB2FC92">
      <w:pPr>
        <w:shd w:val="clear" w:color="auto" w:fill="C0C0C0"/>
        <w:spacing w:after="120"/>
        <w:ind w:right="360"/>
        <w:jc w:val="both"/>
        <w:rPr>
          <w:rFonts w:ascii="Verdana" w:hAnsi="Verdana" w:eastAsia="Verdana" w:cs="Verdana"/>
          <w:color w:val="333333"/>
          <w:sz w:val="20"/>
          <w:szCs w:val="20"/>
        </w:rPr>
      </w:pPr>
      <w:r>
        <w:rPr>
          <w:rFonts w:ascii="Verdana" w:hAnsi="Verdana" w:eastAsia="Verdana" w:cs="Verdana"/>
          <w:b/>
          <w:color w:val="333333"/>
          <w:sz w:val="20"/>
          <w:szCs w:val="20"/>
        </w:rPr>
        <w:t>Project #1</w:t>
      </w:r>
    </w:p>
    <w:p w14:paraId="0D153D69">
      <w:pPr>
        <w:shd w:val="clear" w:color="auto" w:fill="C0C0C0"/>
        <w:spacing w:after="120"/>
        <w:ind w:right="360"/>
        <w:jc w:val="both"/>
        <w:rPr>
          <w:rFonts w:ascii="Verdana" w:hAnsi="Verdana" w:eastAsia="Verdana" w:cs="Verdana"/>
          <w:color w:val="000000"/>
          <w:sz w:val="20"/>
          <w:szCs w:val="20"/>
        </w:rPr>
      </w:pPr>
      <w:r>
        <w:rPr>
          <w:rFonts w:ascii="Verdana" w:hAnsi="Verdana" w:eastAsia="Verdana" w:cs="Verdana"/>
          <w:b/>
          <w:color w:val="000000"/>
          <w:sz w:val="20"/>
          <w:szCs w:val="20"/>
        </w:rPr>
        <w:t>Company</w:t>
      </w:r>
      <w:r>
        <w:rPr>
          <w:rFonts w:ascii="Verdana" w:hAnsi="Verdana" w:eastAsia="Verdana" w:cs="Verdana"/>
          <w:color w:val="000000"/>
          <w:sz w:val="20"/>
          <w:szCs w:val="20"/>
        </w:rPr>
        <w:t xml:space="preserve">: </w:t>
      </w:r>
      <w:r>
        <w:rPr>
          <w:rFonts w:hAnsi="Verdana" w:eastAsia="Verdana" w:cs="Verdana"/>
          <w:b/>
          <w:bCs/>
          <w:color w:val="000000"/>
          <w:sz w:val="20"/>
          <w:szCs w:val="20"/>
          <w:lang w:val="en-US"/>
        </w:rPr>
        <w:t>in</w:t>
      </w:r>
      <w:r>
        <w:rPr>
          <w:rFonts w:hint="default" w:hAnsi="Verdana" w:eastAsia="Verdana" w:cs="Verdana"/>
          <w:b/>
          <w:bCs/>
          <w:color w:val="000000"/>
          <w:sz w:val="20"/>
          <w:szCs w:val="20"/>
          <w:lang w:val="en-US"/>
        </w:rPr>
        <w:t>fosys</w:t>
      </w:r>
      <w:r>
        <w:rPr>
          <w:rFonts w:ascii="Verdana" w:hAnsi="Verdana" w:eastAsia="Verdana" w:cs="Verdana"/>
          <w:b/>
          <w:bCs/>
          <w:color w:val="000000"/>
          <w:sz w:val="20"/>
          <w:szCs w:val="20"/>
          <w:lang w:val="en-IN"/>
        </w:rPr>
        <w:t xml:space="preserve"> pvt ltd</w:t>
      </w:r>
      <w:r>
        <w:rPr>
          <w:rFonts w:ascii="Verdana" w:hAnsi="Verdana" w:eastAsia="Verdana" w:cs="Verdana"/>
          <w:b/>
          <w:color w:val="333333"/>
          <w:sz w:val="20"/>
          <w:szCs w:val="20"/>
        </w:rPr>
        <w:t>, Bangalore</w:t>
      </w:r>
    </w:p>
    <w:p w14:paraId="6FCDDF64">
      <w:pPr>
        <w:shd w:val="clear" w:color="auto" w:fill="C0C0C0"/>
        <w:spacing w:after="120"/>
        <w:ind w:right="360"/>
        <w:jc w:val="both"/>
        <w:rPr>
          <w:rFonts w:ascii="Verdana" w:hAnsi="Verdana" w:eastAsia="Verdana" w:cs="Verdana"/>
          <w:color w:val="000000"/>
          <w:sz w:val="20"/>
          <w:szCs w:val="20"/>
        </w:rPr>
      </w:pPr>
      <w:r>
        <w:rPr>
          <w:rFonts w:ascii="Verdana" w:hAnsi="Verdana" w:eastAsia="Verdana" w:cs="Verdana"/>
          <w:b/>
          <w:color w:val="000000"/>
          <w:sz w:val="20"/>
          <w:szCs w:val="20"/>
        </w:rPr>
        <w:t>Role:</w:t>
      </w:r>
      <w:r>
        <w:rPr>
          <w:rFonts w:ascii="Verdana" w:hAnsi="Verdana" w:eastAsia="Verdana" w:cs="Verdana"/>
          <w:color w:val="000000"/>
          <w:sz w:val="20"/>
          <w:szCs w:val="20"/>
        </w:rPr>
        <w:t xml:space="preserve"> </w:t>
      </w:r>
      <w:r>
        <w:rPr>
          <w:rFonts w:ascii="Verdana" w:hAnsi="Verdana" w:eastAsia="Verdana" w:cs="Verdana"/>
          <w:b/>
          <w:bCs/>
          <w:color w:val="000000"/>
          <w:sz w:val="20"/>
          <w:szCs w:val="20"/>
        </w:rPr>
        <w:t>Team Member.</w:t>
      </w:r>
    </w:p>
    <w:p w14:paraId="482B3069">
      <w:pPr>
        <w:shd w:val="clear" w:color="auto" w:fill="C0C0C0"/>
        <w:spacing w:after="120"/>
        <w:ind w:right="360"/>
        <w:jc w:val="both"/>
        <w:rPr>
          <w:rFonts w:ascii="Verdana" w:hAnsi="Verdana" w:eastAsia="Verdana" w:cs="Verdana"/>
          <w:color w:val="333333"/>
          <w:sz w:val="20"/>
          <w:szCs w:val="20"/>
        </w:rPr>
      </w:pPr>
      <w:r>
        <w:rPr>
          <w:rFonts w:ascii="Verdana" w:hAnsi="Verdana" w:eastAsia="Verdana" w:cs="Verdana"/>
          <w:b/>
          <w:color w:val="000000"/>
          <w:sz w:val="20"/>
          <w:szCs w:val="20"/>
        </w:rPr>
        <w:t>Project: PSP</w:t>
      </w:r>
    </w:p>
    <w:p w14:paraId="345A53B0">
      <w:pPr>
        <w:shd w:val="clear" w:color="auto" w:fill="C0C0C0"/>
        <w:spacing w:after="120"/>
        <w:ind w:right="360"/>
        <w:jc w:val="both"/>
        <w:rPr>
          <w:rFonts w:ascii="Verdana" w:hAnsi="Verdana" w:eastAsia="Verdana" w:cs="Verdana"/>
          <w:color w:val="000000"/>
          <w:sz w:val="20"/>
          <w:szCs w:val="20"/>
        </w:rPr>
      </w:pPr>
      <w:r>
        <w:rPr>
          <w:rFonts w:ascii="Verdana" w:hAnsi="Verdana" w:eastAsia="Verdana" w:cs="Verdana"/>
          <w:b/>
          <w:bCs/>
          <w:color w:val="333333"/>
          <w:sz w:val="20"/>
          <w:szCs w:val="20"/>
        </w:rPr>
        <w:t>Client</w:t>
      </w:r>
      <w:r>
        <w:rPr>
          <w:rFonts w:ascii="Verdana" w:hAnsi="Verdana" w:eastAsia="Verdana" w:cs="Verdana"/>
          <w:b/>
          <w:color w:val="333333"/>
          <w:sz w:val="20"/>
          <w:szCs w:val="20"/>
        </w:rPr>
        <w:t xml:space="preserve"> : </w:t>
      </w:r>
      <w:r>
        <w:rPr>
          <w:rFonts w:ascii="Verdana" w:hAnsi="Verdana" w:eastAsia="Verdana" w:cs="Verdana"/>
          <w:b/>
          <w:color w:val="000000"/>
          <w:sz w:val="20"/>
          <w:szCs w:val="20"/>
        </w:rPr>
        <w:t>Metlife</w:t>
      </w:r>
    </w:p>
    <w:p w14:paraId="3722E5E5">
      <w:pPr>
        <w:shd w:val="clear" w:color="auto" w:fill="FFFFFF"/>
        <w:spacing w:before="280" w:after="120"/>
        <w:rPr>
          <w:color w:val="000000"/>
        </w:rPr>
      </w:pPr>
      <w:r>
        <w:rPr>
          <w:b/>
          <w:color w:val="000000"/>
          <w:highlight w:val="white"/>
        </w:rPr>
        <w:t>Description:</w:t>
      </w:r>
      <w:r>
        <w:rPr>
          <w:color w:val="000000"/>
          <w:highlight w:val="white"/>
        </w:rPr>
        <w:t xml:space="preserve"> PSP is an insurance project.</w:t>
      </w:r>
      <w:r>
        <w:rPr>
          <w:color w:val="000000"/>
        </w:rPr>
        <w:t xml:space="preserve"> In this application users can claim their bills by uploading invoices. Submitted invoices are sending to PeopleSoft (another application) in pre-voucher format. PeopleSoft users validate the invoice details if invoices details are matched users will approve. Otherwise, they will reject with message.</w:t>
      </w:r>
    </w:p>
    <w:p w14:paraId="6442A177">
      <w:pPr>
        <w:pStyle w:val="15"/>
        <w:numPr>
          <w:ilvl w:val="0"/>
          <w:numId w:val="4"/>
        </w:numPr>
        <w:shd w:val="clear" w:color="auto" w:fill="FFFFFF"/>
        <w:spacing w:before="280" w:after="120"/>
        <w:rPr>
          <w:color w:val="000000"/>
        </w:rPr>
      </w:pPr>
      <w:r>
        <w:rPr>
          <w:color w:val="000000"/>
        </w:rPr>
        <w:t>Regulated invoices</w:t>
      </w:r>
    </w:p>
    <w:p w14:paraId="0F70DB14">
      <w:pPr>
        <w:pStyle w:val="15"/>
        <w:numPr>
          <w:ilvl w:val="0"/>
          <w:numId w:val="4"/>
        </w:numPr>
        <w:shd w:val="clear" w:color="auto" w:fill="FFFFFF"/>
        <w:spacing w:before="280" w:after="120"/>
        <w:rPr>
          <w:color w:val="000000"/>
        </w:rPr>
      </w:pPr>
      <w:r>
        <w:rPr>
          <w:color w:val="000000"/>
        </w:rPr>
        <w:t>Non- Regulated invoices.</w:t>
      </w:r>
    </w:p>
    <w:p w14:paraId="014FCE49">
      <w:pPr>
        <w:shd w:val="clear" w:color="auto" w:fill="FFFFFF"/>
        <w:spacing w:before="280" w:after="120"/>
        <w:rPr>
          <w:b/>
          <w:bCs/>
          <w:color w:val="000000"/>
        </w:rPr>
      </w:pPr>
      <w:r>
        <w:rPr>
          <w:b/>
          <w:bCs/>
          <w:color w:val="000000"/>
        </w:rPr>
        <w:t xml:space="preserve">Regulated Invoices: </w:t>
      </w:r>
    </w:p>
    <w:p w14:paraId="3B61CEAF">
      <w:pPr>
        <w:shd w:val="clear" w:color="auto" w:fill="FFFFFF"/>
        <w:spacing w:before="280" w:after="120"/>
        <w:rPr>
          <w:color w:val="000000"/>
        </w:rPr>
      </w:pPr>
      <w:r>
        <w:rPr>
          <w:color w:val="000000"/>
        </w:rPr>
        <w:t xml:space="preserve">Regulated invoices are third party invoices. Third party invoices we will receive through Cron job. Using this cron jobs data will process into PSP. </w:t>
      </w:r>
    </w:p>
    <w:p w14:paraId="65BFDC4D">
      <w:pPr>
        <w:shd w:val="clear" w:color="auto" w:fill="FFFFFF"/>
        <w:spacing w:before="280" w:after="120"/>
        <w:rPr>
          <w:color w:val="000000"/>
        </w:rPr>
      </w:pPr>
      <w:r>
        <w:rPr>
          <w:b/>
          <w:bCs/>
          <w:color w:val="000000"/>
        </w:rPr>
        <w:t>Non – Regulated Invoices:</w:t>
      </w:r>
    </w:p>
    <w:p w14:paraId="54AC939D">
      <w:pPr>
        <w:shd w:val="clear" w:color="auto" w:fill="FFFFFF"/>
        <w:spacing w:before="280" w:after="120"/>
        <w:rPr>
          <w:b/>
          <w:bCs/>
          <w:color w:val="000000"/>
        </w:rPr>
      </w:pPr>
      <w:r>
        <w:rPr>
          <w:color w:val="000000"/>
        </w:rPr>
        <w:t>User will login into the application and submit invoices by manual. After submit invoice user can see his invoice in Report screen. Users can see the invoice status in Payment screen.</w:t>
      </w:r>
      <w:r>
        <w:rPr>
          <w:b/>
          <w:bCs/>
          <w:color w:val="000000"/>
        </w:rPr>
        <w:t xml:space="preserve"> </w:t>
      </w:r>
    </w:p>
    <w:p w14:paraId="011798E7">
      <w:pPr>
        <w:tabs>
          <w:tab w:val="left" w:pos="1260"/>
        </w:tabs>
        <w:jc w:val="both"/>
        <w:rPr>
          <w:rFonts w:ascii="Verdana" w:hAnsi="Verdana" w:eastAsia="Verdana" w:cs="Verdana"/>
          <w:color w:val="333333"/>
          <w:sz w:val="20"/>
          <w:szCs w:val="20"/>
        </w:rPr>
      </w:pPr>
    </w:p>
    <w:p w14:paraId="649E51F8">
      <w:pPr>
        <w:tabs>
          <w:tab w:val="left" w:pos="1260"/>
        </w:tabs>
        <w:jc w:val="both"/>
        <w:rPr>
          <w:rFonts w:ascii="Verdana" w:hAnsi="Verdana" w:eastAsia="Verdana" w:cs="Verdana"/>
          <w:color w:val="333333"/>
          <w:sz w:val="20"/>
          <w:szCs w:val="20"/>
        </w:rPr>
      </w:pPr>
      <w:r>
        <w:rPr>
          <w:rFonts w:ascii="Verdana" w:hAnsi="Verdana" w:eastAsia="Verdana" w:cs="Verdana"/>
          <w:b/>
          <w:color w:val="333333"/>
          <w:sz w:val="20"/>
          <w:szCs w:val="20"/>
        </w:rPr>
        <w:t>Responsibilities:</w:t>
      </w:r>
    </w:p>
    <w:p w14:paraId="486DF2D6">
      <w:pPr>
        <w:tabs>
          <w:tab w:val="left" w:pos="1260"/>
        </w:tabs>
        <w:jc w:val="both"/>
        <w:rPr>
          <w:rFonts w:ascii="Verdana" w:hAnsi="Verdana" w:eastAsia="Verdana" w:cs="Verdana"/>
          <w:color w:val="333333"/>
          <w:sz w:val="20"/>
          <w:szCs w:val="20"/>
        </w:rPr>
      </w:pPr>
    </w:p>
    <w:p w14:paraId="0A71BEF7">
      <w:pPr>
        <w:numPr>
          <w:ilvl w:val="0"/>
          <w:numId w:val="5"/>
        </w:numPr>
        <w:rPr>
          <w:color w:val="000000"/>
          <w:sz w:val="22"/>
          <w:szCs w:val="22"/>
        </w:rPr>
      </w:pPr>
      <w:r>
        <w:rPr>
          <w:rFonts w:ascii="Cambria" w:hAnsi="Cambria" w:eastAsia="Cambria" w:cs="Cambria"/>
          <w:color w:val="000000"/>
          <w:sz w:val="22"/>
          <w:szCs w:val="22"/>
        </w:rPr>
        <w:t>Pulling PO/RC from peopleSoft portal though Restful web services.</w:t>
      </w:r>
    </w:p>
    <w:p w14:paraId="7CE3CC46">
      <w:pPr>
        <w:numPr>
          <w:ilvl w:val="0"/>
          <w:numId w:val="5"/>
        </w:numPr>
        <w:rPr>
          <w:color w:val="000000"/>
          <w:sz w:val="22"/>
          <w:szCs w:val="22"/>
        </w:rPr>
      </w:pPr>
      <w:r>
        <w:rPr>
          <w:color w:val="000000"/>
          <w:sz w:val="22"/>
          <w:szCs w:val="22"/>
        </w:rPr>
        <w:t>Developing Restful webservices in Gradle build tool.</w:t>
      </w:r>
    </w:p>
    <w:p w14:paraId="3AD4CAF8">
      <w:pPr>
        <w:numPr>
          <w:ilvl w:val="0"/>
          <w:numId w:val="5"/>
        </w:numPr>
        <w:rPr>
          <w:color w:val="000000"/>
          <w:sz w:val="22"/>
          <w:szCs w:val="22"/>
        </w:rPr>
      </w:pPr>
      <w:r>
        <w:rPr>
          <w:rFonts w:ascii="Cambria" w:hAnsi="Cambria" w:eastAsia="Cambria" w:cs="Cambria"/>
          <w:color w:val="000000"/>
          <w:sz w:val="22"/>
          <w:szCs w:val="22"/>
        </w:rPr>
        <w:t>Developing the UI screen by using ReactJs</w:t>
      </w:r>
    </w:p>
    <w:p w14:paraId="1F73A107">
      <w:pPr>
        <w:numPr>
          <w:ilvl w:val="0"/>
          <w:numId w:val="5"/>
        </w:numPr>
        <w:rPr>
          <w:color w:val="000000"/>
          <w:sz w:val="22"/>
          <w:szCs w:val="22"/>
        </w:rPr>
      </w:pPr>
      <w:r>
        <w:rPr>
          <w:rFonts w:ascii="Cambria" w:hAnsi="Cambria" w:eastAsia="Cambria" w:cs="Cambria"/>
          <w:color w:val="000000"/>
          <w:sz w:val="22"/>
          <w:szCs w:val="22"/>
        </w:rPr>
        <w:t>Registered my all fixes and story points on JIRA for easily tracking the status of work.</w:t>
      </w:r>
    </w:p>
    <w:p w14:paraId="3C42B3D6">
      <w:pPr>
        <w:numPr>
          <w:ilvl w:val="0"/>
          <w:numId w:val="5"/>
        </w:numPr>
        <w:rPr>
          <w:color w:val="000000"/>
          <w:sz w:val="22"/>
          <w:szCs w:val="22"/>
        </w:rPr>
      </w:pPr>
      <w:r>
        <w:rPr>
          <w:rFonts w:ascii="Cambria" w:hAnsi="Cambria" w:eastAsia="Cambria" w:cs="Cambria"/>
          <w:color w:val="000000"/>
          <w:sz w:val="22"/>
          <w:szCs w:val="22"/>
        </w:rPr>
        <w:t>Involved into developing end to end screen.</w:t>
      </w:r>
    </w:p>
    <w:p w14:paraId="0E4A2858">
      <w:pPr>
        <w:numPr>
          <w:ilvl w:val="0"/>
          <w:numId w:val="5"/>
        </w:numPr>
        <w:rPr>
          <w:color w:val="000000"/>
          <w:sz w:val="22"/>
          <w:szCs w:val="22"/>
        </w:rPr>
      </w:pPr>
      <w:r>
        <w:rPr>
          <w:rFonts w:ascii="Cambria" w:hAnsi="Cambria" w:eastAsia="Cambria" w:cs="Cambria"/>
          <w:color w:val="000000"/>
          <w:sz w:val="22"/>
          <w:szCs w:val="22"/>
        </w:rPr>
        <w:t>Working as a individual contributor from offshore and reporting the task to onsite co – coordinator.</w:t>
      </w:r>
    </w:p>
    <w:p w14:paraId="5AE1E95B">
      <w:pPr>
        <w:numPr>
          <w:ilvl w:val="0"/>
          <w:numId w:val="5"/>
        </w:numPr>
        <w:rPr>
          <w:color w:val="000000"/>
          <w:sz w:val="22"/>
          <w:szCs w:val="22"/>
          <w:u w:val="single"/>
        </w:rPr>
      </w:pPr>
      <w:r>
        <w:rPr>
          <w:rFonts w:ascii="Cambria" w:hAnsi="Cambria" w:eastAsia="Cambria" w:cs="Cambria"/>
          <w:color w:val="000000"/>
          <w:sz w:val="22"/>
          <w:szCs w:val="22"/>
        </w:rPr>
        <w:t>Regularly attending the scrum calls.</w:t>
      </w:r>
    </w:p>
    <w:p w14:paraId="22AD7F9F">
      <w:pPr>
        <w:rPr>
          <w:rFonts w:ascii="Cambria" w:hAnsi="Cambria" w:eastAsia="Cambria" w:cs="Cambria"/>
          <w:color w:val="000000"/>
          <w:sz w:val="22"/>
          <w:szCs w:val="22"/>
          <w:u w:val="single"/>
        </w:rPr>
      </w:pPr>
    </w:p>
    <w:p w14:paraId="13A15BDC">
      <w:pPr>
        <w:rPr>
          <w:rFonts w:ascii="Cambria" w:hAnsi="Cambria" w:eastAsia="Cambria" w:cs="Cambria"/>
          <w:color w:val="000000"/>
          <w:sz w:val="22"/>
          <w:szCs w:val="22"/>
        </w:rPr>
      </w:pPr>
      <w:r>
        <w:rPr>
          <w:rFonts w:ascii="Verdana" w:hAnsi="Verdana" w:eastAsia="Verdana" w:cs="Verdana"/>
          <w:b/>
          <w:color w:val="333333"/>
          <w:sz w:val="20"/>
          <w:szCs w:val="20"/>
        </w:rPr>
        <w:t>Environment:</w:t>
      </w:r>
      <w:r>
        <w:rPr>
          <w:rFonts w:ascii="Cambria" w:hAnsi="Cambria" w:eastAsia="Cambria" w:cs="Cambria"/>
          <w:color w:val="000000"/>
          <w:sz w:val="22"/>
          <w:szCs w:val="22"/>
        </w:rPr>
        <w:t xml:space="preserve"> Java, Spring Boot, JPA, Rest Easy, ReactJS,  SQL server, Git Labs, </w:t>
      </w:r>
      <w:r>
        <w:rPr>
          <w:color w:val="000000"/>
          <w:highlight w:val="white"/>
        </w:rPr>
        <w:t>Eclips</w:t>
      </w:r>
      <w:r>
        <w:rPr>
          <w:rFonts w:ascii="Cambria" w:hAnsi="Cambria" w:eastAsia="Cambria" w:cs="Cambria"/>
          <w:color w:val="000000"/>
          <w:sz w:val="22"/>
          <w:szCs w:val="22"/>
          <w:highlight w:val="white"/>
        </w:rPr>
        <w:t>e</w:t>
      </w:r>
      <w:r>
        <w:rPr>
          <w:rFonts w:ascii="Cambria" w:hAnsi="Cambria" w:eastAsia="Cambria" w:cs="Cambria"/>
          <w:color w:val="000000"/>
          <w:sz w:val="22"/>
          <w:szCs w:val="22"/>
        </w:rPr>
        <w:t xml:space="preserve">,  Azure Cloud, </w:t>
      </w:r>
      <w:r>
        <w:rPr>
          <w:color w:val="000000"/>
        </w:rPr>
        <w:t>Gradle</w:t>
      </w:r>
      <w:r>
        <w:rPr>
          <w:rFonts w:ascii="Cambria" w:hAnsi="Cambria" w:eastAsia="Cambria" w:cs="Cambria"/>
          <w:color w:val="000000"/>
          <w:sz w:val="22"/>
          <w:szCs w:val="22"/>
        </w:rPr>
        <w:t>.</w:t>
      </w:r>
    </w:p>
    <w:p w14:paraId="13235209">
      <w:pPr>
        <w:spacing w:after="120"/>
        <w:rPr>
          <w:rFonts w:ascii="Verdana" w:hAnsi="Verdana" w:eastAsia="Verdana" w:cs="Verdana"/>
          <w:color w:val="000000"/>
          <w:sz w:val="20"/>
          <w:szCs w:val="20"/>
        </w:rPr>
      </w:pPr>
    </w:p>
    <w:p w14:paraId="434C45B7">
      <w:pPr>
        <w:shd w:val="clear" w:color="auto" w:fill="C0C0C0"/>
        <w:spacing w:after="120"/>
        <w:ind w:right="360"/>
        <w:jc w:val="both"/>
        <w:rPr>
          <w:rFonts w:ascii="Verdana" w:hAnsi="Verdana" w:eastAsia="Verdana" w:cs="Verdana"/>
          <w:color w:val="333333"/>
          <w:sz w:val="20"/>
          <w:szCs w:val="20"/>
        </w:rPr>
      </w:pPr>
      <w:r>
        <w:rPr>
          <w:rFonts w:ascii="Verdana" w:hAnsi="Verdana" w:eastAsia="Verdana" w:cs="Verdana"/>
          <w:b/>
          <w:color w:val="333333"/>
          <w:sz w:val="20"/>
          <w:szCs w:val="20"/>
        </w:rPr>
        <w:t>Project #2</w:t>
      </w:r>
    </w:p>
    <w:p w14:paraId="1784E682">
      <w:pPr>
        <w:shd w:val="clear" w:color="auto" w:fill="C0C0C0"/>
        <w:spacing w:after="120"/>
        <w:ind w:right="360"/>
        <w:jc w:val="both"/>
        <w:rPr>
          <w:rFonts w:ascii="Verdana" w:hAnsi="Verdana" w:eastAsia="Verdana" w:cs="Verdana"/>
          <w:b/>
          <w:bCs/>
          <w:color w:val="000000"/>
          <w:sz w:val="20"/>
          <w:szCs w:val="20"/>
        </w:rPr>
      </w:pPr>
      <w:r>
        <w:rPr>
          <w:rFonts w:ascii="Verdana" w:hAnsi="Verdana" w:eastAsia="Verdana" w:cs="Verdana"/>
          <w:b/>
          <w:color w:val="000000"/>
          <w:sz w:val="20"/>
          <w:szCs w:val="20"/>
        </w:rPr>
        <w:t>Company</w:t>
      </w:r>
      <w:r>
        <w:rPr>
          <w:rFonts w:ascii="Verdana" w:hAnsi="Verdana" w:eastAsia="Verdana" w:cs="Verdana"/>
          <w:color w:val="000000"/>
          <w:sz w:val="20"/>
          <w:szCs w:val="20"/>
        </w:rPr>
        <w:t>:</w:t>
      </w:r>
      <w:r>
        <w:rPr>
          <w:rFonts w:hint="default" w:ascii="Verdana" w:hAnsi="Verdana" w:eastAsia="Verdana" w:cs="Verdana"/>
          <w:color w:val="000000"/>
          <w:sz w:val="20"/>
          <w:szCs w:val="20"/>
          <w:lang w:val="en-US"/>
        </w:rPr>
        <w:t>infosys</w:t>
      </w:r>
      <w:r>
        <w:rPr>
          <w:rFonts w:ascii="Verdana" w:hAnsi="Verdana" w:eastAsia="Verdana" w:cs="Verdana"/>
          <w:b/>
          <w:bCs/>
          <w:color w:val="333333"/>
          <w:sz w:val="20"/>
          <w:szCs w:val="20"/>
        </w:rPr>
        <w:t>, Bangalore</w:t>
      </w:r>
    </w:p>
    <w:p w14:paraId="001A7148">
      <w:pPr>
        <w:shd w:val="clear" w:color="auto" w:fill="C0C0C0"/>
        <w:spacing w:after="120"/>
        <w:ind w:right="360"/>
        <w:jc w:val="both"/>
        <w:rPr>
          <w:rFonts w:ascii="Verdana" w:hAnsi="Verdana" w:eastAsia="Verdana" w:cs="Verdana"/>
          <w:b/>
          <w:bCs/>
          <w:color w:val="000000"/>
          <w:sz w:val="20"/>
          <w:szCs w:val="20"/>
        </w:rPr>
      </w:pPr>
      <w:r>
        <w:rPr>
          <w:rFonts w:ascii="Verdana" w:hAnsi="Verdana" w:eastAsia="Verdana" w:cs="Verdana"/>
          <w:b/>
          <w:bCs/>
          <w:color w:val="000000"/>
          <w:sz w:val="20"/>
          <w:szCs w:val="20"/>
        </w:rPr>
        <w:t>Role: Team Member.</w:t>
      </w:r>
    </w:p>
    <w:p w14:paraId="25DD94C4">
      <w:pPr>
        <w:shd w:val="clear" w:color="auto" w:fill="C0C0C0"/>
        <w:spacing w:after="120"/>
        <w:ind w:right="360"/>
        <w:jc w:val="both"/>
        <w:rPr>
          <w:rFonts w:ascii="Verdana" w:hAnsi="Verdana" w:eastAsia="Verdana" w:cs="Verdana"/>
          <w:color w:val="333333"/>
          <w:sz w:val="20"/>
          <w:szCs w:val="20"/>
        </w:rPr>
      </w:pPr>
      <w:r>
        <w:rPr>
          <w:rFonts w:ascii="Verdana" w:hAnsi="Verdana" w:eastAsia="Verdana" w:cs="Verdana"/>
          <w:b/>
          <w:color w:val="000000"/>
          <w:sz w:val="20"/>
          <w:szCs w:val="20"/>
        </w:rPr>
        <w:t>Project: Tango</w:t>
      </w:r>
    </w:p>
    <w:p w14:paraId="31B1E18A">
      <w:pPr>
        <w:shd w:val="clear" w:color="auto" w:fill="C0C0C0"/>
        <w:spacing w:after="120"/>
        <w:ind w:right="360"/>
        <w:jc w:val="both"/>
        <w:rPr>
          <w:rFonts w:ascii="Verdana" w:hAnsi="Verdana" w:eastAsia="Verdana" w:cs="Verdana"/>
          <w:color w:val="000000"/>
          <w:sz w:val="20"/>
          <w:szCs w:val="20"/>
        </w:rPr>
      </w:pPr>
      <w:r>
        <w:rPr>
          <w:rFonts w:ascii="Verdana" w:hAnsi="Verdana" w:eastAsia="Verdana" w:cs="Verdana"/>
          <w:b/>
          <w:color w:val="333333"/>
          <w:sz w:val="20"/>
          <w:szCs w:val="20"/>
        </w:rPr>
        <w:t xml:space="preserve">Client : </w:t>
      </w:r>
      <w:r>
        <w:rPr>
          <w:rFonts w:ascii="Verdana" w:hAnsi="Verdana" w:eastAsia="Verdana" w:cs="Verdana"/>
          <w:b/>
          <w:color w:val="000000"/>
          <w:sz w:val="20"/>
          <w:szCs w:val="20"/>
        </w:rPr>
        <w:t>Apple</w:t>
      </w:r>
    </w:p>
    <w:p w14:paraId="2C977D76">
      <w:pPr>
        <w:shd w:val="clear" w:color="auto" w:fill="FFFFFF"/>
        <w:spacing w:before="280" w:after="120"/>
        <w:rPr>
          <w:color w:val="000000"/>
        </w:rPr>
      </w:pPr>
      <w:r>
        <w:rPr>
          <w:b/>
          <w:color w:val="000000"/>
          <w:highlight w:val="white"/>
        </w:rPr>
        <w:t xml:space="preserve">Description: </w:t>
      </w:r>
      <w:r>
        <w:rPr>
          <w:color w:val="000000"/>
          <w:highlight w:val="white"/>
        </w:rPr>
        <w:t>Tango Application used in manufacturing team, Apple products given to external vendors which called as contracts vendors, and they are doing manufacturing products for apple they are following some sequency steps for apple to build camera they are following some sequency steps. Each step they are measuring some cycle time. In tango they are capturing steps. For each step they have the MODAPTS. Based on that MOD codes calculating the cycle time for step.</w:t>
      </w:r>
    </w:p>
    <w:p w14:paraId="5A33C2D6">
      <w:pPr>
        <w:tabs>
          <w:tab w:val="left" w:pos="1260"/>
        </w:tabs>
        <w:jc w:val="both"/>
        <w:rPr>
          <w:rFonts w:ascii="Verdana" w:hAnsi="Verdana" w:eastAsia="Verdana" w:cs="Verdana"/>
          <w:color w:val="333333"/>
          <w:sz w:val="20"/>
          <w:szCs w:val="20"/>
        </w:rPr>
      </w:pPr>
    </w:p>
    <w:p w14:paraId="485E934F">
      <w:pPr>
        <w:tabs>
          <w:tab w:val="left" w:pos="1260"/>
        </w:tabs>
        <w:jc w:val="both"/>
        <w:rPr>
          <w:rFonts w:ascii="Verdana" w:hAnsi="Verdana" w:eastAsia="Verdana" w:cs="Verdana"/>
          <w:color w:val="333333"/>
          <w:sz w:val="20"/>
          <w:szCs w:val="20"/>
        </w:rPr>
      </w:pPr>
      <w:r>
        <w:rPr>
          <w:rFonts w:ascii="Verdana" w:hAnsi="Verdana" w:eastAsia="Verdana" w:cs="Verdana"/>
          <w:b/>
          <w:color w:val="333333"/>
          <w:sz w:val="20"/>
          <w:szCs w:val="20"/>
        </w:rPr>
        <w:t>Responsibilities:</w:t>
      </w:r>
    </w:p>
    <w:p w14:paraId="6FFFF341">
      <w:pPr>
        <w:tabs>
          <w:tab w:val="left" w:pos="1260"/>
        </w:tabs>
        <w:jc w:val="both"/>
        <w:rPr>
          <w:rFonts w:ascii="Verdana" w:hAnsi="Verdana" w:eastAsia="Verdana" w:cs="Verdana"/>
          <w:color w:val="333333"/>
          <w:sz w:val="20"/>
          <w:szCs w:val="20"/>
        </w:rPr>
      </w:pPr>
    </w:p>
    <w:p w14:paraId="7662464E">
      <w:pPr>
        <w:numPr>
          <w:ilvl w:val="0"/>
          <w:numId w:val="5"/>
        </w:numPr>
        <w:rPr>
          <w:color w:val="000000"/>
          <w:sz w:val="22"/>
          <w:szCs w:val="22"/>
        </w:rPr>
      </w:pPr>
      <w:r>
        <w:rPr>
          <w:rFonts w:ascii="Cambria" w:hAnsi="Cambria" w:eastAsia="Cambria" w:cs="Cambria"/>
          <w:color w:val="000000"/>
          <w:sz w:val="22"/>
          <w:szCs w:val="22"/>
        </w:rPr>
        <w:t>Understanding the Business Requirements and application functionality using debug mode.</w:t>
      </w:r>
    </w:p>
    <w:p w14:paraId="2F727DE3">
      <w:pPr>
        <w:numPr>
          <w:ilvl w:val="0"/>
          <w:numId w:val="5"/>
        </w:numPr>
        <w:rPr>
          <w:color w:val="000000"/>
          <w:sz w:val="22"/>
          <w:szCs w:val="22"/>
        </w:rPr>
      </w:pPr>
      <w:r>
        <w:rPr>
          <w:rFonts w:ascii="Cambria" w:hAnsi="Cambria" w:eastAsia="Cambria" w:cs="Cambria"/>
          <w:color w:val="000000"/>
          <w:sz w:val="22"/>
          <w:szCs w:val="22"/>
        </w:rPr>
        <w:t xml:space="preserve">Involved in integrating spring with JPA and implemented DAO, BPO and Service classes. </w:t>
      </w:r>
    </w:p>
    <w:p w14:paraId="3550165E">
      <w:pPr>
        <w:numPr>
          <w:ilvl w:val="0"/>
          <w:numId w:val="5"/>
        </w:numPr>
        <w:rPr>
          <w:color w:val="000000"/>
          <w:sz w:val="22"/>
          <w:szCs w:val="22"/>
        </w:rPr>
      </w:pPr>
      <w:r>
        <w:rPr>
          <w:rFonts w:ascii="Cambria" w:hAnsi="Cambria" w:eastAsia="Cambria" w:cs="Cambria"/>
          <w:color w:val="000000"/>
          <w:sz w:val="22"/>
          <w:szCs w:val="22"/>
        </w:rPr>
        <w:t>Developing the UI screen by using ReactJs</w:t>
      </w:r>
    </w:p>
    <w:p w14:paraId="60B712C6">
      <w:pPr>
        <w:numPr>
          <w:ilvl w:val="0"/>
          <w:numId w:val="5"/>
        </w:numPr>
        <w:rPr>
          <w:color w:val="000000"/>
          <w:sz w:val="22"/>
          <w:szCs w:val="22"/>
        </w:rPr>
      </w:pPr>
      <w:r>
        <w:rPr>
          <w:rFonts w:ascii="Cambria" w:hAnsi="Cambria" w:eastAsia="Cambria" w:cs="Cambria"/>
          <w:color w:val="000000"/>
          <w:sz w:val="22"/>
          <w:szCs w:val="22"/>
        </w:rPr>
        <w:t>Registered my all fixes and story points on JIRA for easily tracking the status of work.</w:t>
      </w:r>
    </w:p>
    <w:p w14:paraId="33512F99">
      <w:pPr>
        <w:numPr>
          <w:ilvl w:val="0"/>
          <w:numId w:val="5"/>
        </w:numPr>
        <w:rPr>
          <w:color w:val="000000"/>
          <w:sz w:val="22"/>
          <w:szCs w:val="22"/>
        </w:rPr>
      </w:pPr>
      <w:r>
        <w:rPr>
          <w:rFonts w:ascii="Cambria" w:hAnsi="Cambria" w:eastAsia="Cambria" w:cs="Cambria"/>
          <w:color w:val="000000"/>
          <w:sz w:val="22"/>
          <w:szCs w:val="22"/>
        </w:rPr>
        <w:t>Involved into developing end to end screen.</w:t>
      </w:r>
    </w:p>
    <w:p w14:paraId="2C06D9A9">
      <w:pPr>
        <w:numPr>
          <w:ilvl w:val="0"/>
          <w:numId w:val="5"/>
        </w:numPr>
        <w:rPr>
          <w:color w:val="000000"/>
          <w:sz w:val="22"/>
          <w:szCs w:val="22"/>
        </w:rPr>
      </w:pPr>
      <w:r>
        <w:rPr>
          <w:rFonts w:ascii="Cambria" w:hAnsi="Cambria" w:eastAsia="Cambria" w:cs="Cambria"/>
          <w:color w:val="000000"/>
          <w:sz w:val="22"/>
          <w:szCs w:val="22"/>
        </w:rPr>
        <w:t>Working as a individual contributor from offshore and reporting the task to onsite co – coordinator.</w:t>
      </w:r>
    </w:p>
    <w:p w14:paraId="1A8B254B">
      <w:pPr>
        <w:numPr>
          <w:ilvl w:val="0"/>
          <w:numId w:val="5"/>
        </w:numPr>
        <w:rPr>
          <w:color w:val="000000"/>
          <w:sz w:val="22"/>
          <w:szCs w:val="22"/>
          <w:u w:val="single"/>
        </w:rPr>
      </w:pPr>
      <w:r>
        <w:rPr>
          <w:rFonts w:ascii="Cambria" w:hAnsi="Cambria" w:eastAsia="Cambria" w:cs="Cambria"/>
          <w:color w:val="000000"/>
          <w:sz w:val="22"/>
          <w:szCs w:val="22"/>
        </w:rPr>
        <w:t>Regularly attending the scrum calls.</w:t>
      </w:r>
    </w:p>
    <w:p w14:paraId="23C89185">
      <w:pPr>
        <w:rPr>
          <w:rFonts w:ascii="Cambria" w:hAnsi="Cambria" w:eastAsia="Cambria" w:cs="Cambria"/>
          <w:color w:val="000000"/>
          <w:sz w:val="22"/>
          <w:szCs w:val="22"/>
          <w:u w:val="single"/>
        </w:rPr>
      </w:pPr>
    </w:p>
    <w:p w14:paraId="73B34222">
      <w:pPr>
        <w:rPr>
          <w:rFonts w:ascii="Cambria" w:hAnsi="Cambria" w:eastAsia="Cambria" w:cs="Cambria"/>
          <w:color w:val="000000"/>
          <w:sz w:val="22"/>
          <w:szCs w:val="22"/>
        </w:rPr>
      </w:pPr>
      <w:r>
        <w:rPr>
          <w:rFonts w:ascii="Verdana" w:hAnsi="Verdana" w:eastAsia="Verdana" w:cs="Verdana"/>
          <w:b/>
          <w:color w:val="333333"/>
          <w:sz w:val="20"/>
          <w:szCs w:val="20"/>
        </w:rPr>
        <w:t>Environment:</w:t>
      </w:r>
      <w:r>
        <w:rPr>
          <w:rFonts w:ascii="Cambria" w:hAnsi="Cambria" w:eastAsia="Cambria" w:cs="Cambria"/>
          <w:color w:val="000000"/>
          <w:sz w:val="22"/>
          <w:szCs w:val="22"/>
        </w:rPr>
        <w:t xml:space="preserve"> Java, Spring MVC, JPA, Rest Easy, Angular7,  MySQL, Git Labs, </w:t>
      </w:r>
      <w:r>
        <w:rPr>
          <w:color w:val="000000"/>
          <w:highlight w:val="white"/>
        </w:rPr>
        <w:t>Eclips</w:t>
      </w:r>
      <w:r>
        <w:rPr>
          <w:rFonts w:ascii="Cambria" w:hAnsi="Cambria" w:eastAsia="Cambria" w:cs="Cambria"/>
          <w:color w:val="000000"/>
          <w:sz w:val="22"/>
          <w:szCs w:val="22"/>
          <w:highlight w:val="white"/>
        </w:rPr>
        <w:t>e</w:t>
      </w:r>
      <w:r>
        <w:rPr>
          <w:rFonts w:ascii="Cambria" w:hAnsi="Cambria" w:eastAsia="Cambria" w:cs="Cambria"/>
          <w:color w:val="000000"/>
          <w:sz w:val="22"/>
          <w:szCs w:val="22"/>
        </w:rPr>
        <w:t xml:space="preserve">,  Azure DevOps, </w:t>
      </w:r>
      <w:r>
        <w:rPr>
          <w:color w:val="000000"/>
        </w:rPr>
        <w:t>Android</w:t>
      </w:r>
      <w:r>
        <w:rPr>
          <w:rFonts w:ascii="Cambria" w:hAnsi="Cambria" w:eastAsia="Cambria" w:cs="Cambria"/>
          <w:color w:val="000000"/>
          <w:sz w:val="22"/>
          <w:szCs w:val="22"/>
        </w:rPr>
        <w:t>.</w:t>
      </w:r>
    </w:p>
    <w:p w14:paraId="41E79C3F">
      <w:pPr>
        <w:rPr>
          <w:rFonts w:ascii="Cambria" w:hAnsi="Cambria" w:eastAsia="Cambria" w:cs="Cambria"/>
          <w:color w:val="000000"/>
          <w:sz w:val="22"/>
          <w:szCs w:val="22"/>
        </w:rPr>
      </w:pPr>
    </w:p>
    <w:p w14:paraId="0503991F">
      <w:pPr>
        <w:rPr>
          <w:rFonts w:ascii="Cambria" w:hAnsi="Cambria" w:eastAsia="Cambria" w:cs="Cambria"/>
          <w:color w:val="000000"/>
          <w:sz w:val="22"/>
          <w:szCs w:val="22"/>
        </w:rPr>
      </w:pPr>
    </w:p>
    <w:p w14:paraId="404FD09E">
      <w:pPr>
        <w:rPr>
          <w:rFonts w:ascii="Cambria" w:hAnsi="Cambria" w:eastAsia="Cambria" w:cs="Cambria"/>
          <w:color w:val="000000"/>
          <w:sz w:val="22"/>
          <w:szCs w:val="22"/>
        </w:rPr>
      </w:pPr>
    </w:p>
    <w:p w14:paraId="70316B49">
      <w:pPr>
        <w:rPr>
          <w:rFonts w:ascii="Cambria" w:hAnsi="Cambria" w:eastAsia="Cambria" w:cs="Cambria"/>
          <w:color w:val="000000"/>
          <w:sz w:val="22"/>
          <w:szCs w:val="22"/>
        </w:rPr>
      </w:pPr>
    </w:p>
    <w:p w14:paraId="7FDD0F0A">
      <w:pPr>
        <w:rPr>
          <w:rFonts w:ascii="Cambria" w:hAnsi="Cambria" w:eastAsia="Cambria" w:cs="Cambria"/>
          <w:color w:val="000000"/>
          <w:sz w:val="22"/>
          <w:szCs w:val="22"/>
          <w:highlight w:val="white"/>
        </w:rPr>
      </w:pPr>
      <w:r>
        <w:rPr>
          <w:rFonts w:ascii="Cambria" w:hAnsi="Cambria" w:eastAsia="Cambria" w:cs="Cambria"/>
          <w:color w:val="000000"/>
          <w:sz w:val="22"/>
          <w:szCs w:val="22"/>
          <w:highlight w:val="white"/>
        </w:rPr>
        <w:tab/>
      </w:r>
    </w:p>
    <w:p w14:paraId="0B72D82C">
      <w:pPr>
        <w:tabs>
          <w:tab w:val="left" w:pos="2700"/>
          <w:tab w:val="left" w:pos="2880"/>
        </w:tabs>
        <w:ind w:right="180"/>
        <w:jc w:val="both"/>
        <w:rPr>
          <w:rFonts w:ascii="Cambria" w:hAnsi="Cambria" w:eastAsia="Cambria" w:cs="Cambria"/>
          <w:sz w:val="22"/>
          <w:szCs w:val="22"/>
        </w:rPr>
      </w:pP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r>
        <w:rPr>
          <w:b/>
          <w:highlight w:val="white"/>
        </w:rPr>
        <w:tab/>
      </w:r>
    </w:p>
    <w:p w14:paraId="630E5486">
      <w:pPr>
        <w:spacing w:line="276" w:lineRule="auto"/>
        <w:jc w:val="both"/>
        <w:rPr>
          <w:rFonts w:ascii="Cambria" w:hAnsi="Cambria" w:eastAsia="Cambria" w:cs="Cambria"/>
          <w:sz w:val="22"/>
          <w:szCs w:val="22"/>
        </w:rPr>
      </w:pPr>
      <w:r>
        <w:rPr>
          <w:b/>
          <w:highlight w:val="white"/>
        </w:rPr>
        <w:t xml:space="preserve">Place: </w:t>
      </w:r>
      <w:r>
        <w:rPr>
          <w:rFonts w:ascii="Cambria" w:hAnsi="Cambria" w:eastAsia="Cambria" w:cs="Cambria"/>
          <w:b/>
          <w:sz w:val="22"/>
          <w:szCs w:val="22"/>
        </w:rPr>
        <w:t xml:space="preserve">                                                                                                                                   (</w:t>
      </w:r>
      <w:r>
        <w:rPr>
          <w:rFonts w:hint="default" w:ascii="Verdana" w:hAnsi="Verdana" w:eastAsia="Verdana" w:cs="Verdana"/>
          <w:b/>
          <w:bCs/>
          <w:sz w:val="20"/>
          <w:szCs w:val="20"/>
          <w:lang w:val="en-US"/>
        </w:rPr>
        <w:t>THIRUPATHAIAH</w:t>
      </w:r>
      <w:r>
        <w:rPr>
          <w:rFonts w:ascii="Cambria" w:hAnsi="Cambria" w:eastAsia="Cambria" w:cs="Cambria"/>
          <w:b/>
          <w:sz w:val="22"/>
          <w:szCs w:val="22"/>
        </w:rPr>
        <w:t>).</w:t>
      </w:r>
    </w:p>
    <w:p w14:paraId="509EF71E">
      <w:pPr>
        <w:rPr>
          <w:rFonts w:ascii="Cambria" w:hAnsi="Cambria" w:eastAsia="Cambria" w:cs="Cambria"/>
          <w:color w:val="000000"/>
          <w:sz w:val="22"/>
          <w:szCs w:val="22"/>
          <w:highlight w:val="white"/>
        </w:rPr>
      </w:pPr>
    </w:p>
    <w:p w14:paraId="7860EE0F">
      <w:pPr>
        <w:rPr>
          <w:rFonts w:ascii="Verdana" w:hAnsi="Verdana" w:eastAsia="Verdana" w:cs="Verdana"/>
          <w:color w:val="333333"/>
          <w:sz w:val="20"/>
          <w:szCs w:val="20"/>
        </w:rPr>
      </w:pPr>
      <w:r>
        <w:pict>
          <v:shape id="1026" o:spid="_x0000_s1026" style="position:absolute;left:0pt;margin-left:0pt;margin-top:0pt;height:1pt;width:1pt;z-index:251659264;mso-width-relative:page;mso-height-relative:page;" filled="f" stroked="f" coordsize="12700,12700" adj="2700" path="m0,0l12700,0,12700,12700,0,12700xm1588,1588l1588,11112,11112,11112,11112,1588xe">
            <v:path textboxrect="1587,1587,11112,11112" o:connecttype="custom"/>
            <v:fill on="f" focussize="0,0"/>
            <v:stroke on="f" joinstyle="miter"/>
            <v:imagedata o:title=""/>
            <o:lock v:ext="edit" aspectratio="t"/>
          </v:shape>
        </w:pict>
      </w:r>
    </w:p>
    <w:sectPr>
      <w:pgSz w:w="11907" w:h="16839"/>
      <w:pgMar w:top="540" w:right="1287" w:bottom="450" w:left="1440" w:header="720" w:footer="720" w:gutter="0"/>
      <w:pgNumType w:start="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
      <w:lvlJc w:val="left"/>
      <w:pPr>
        <w:ind w:left="1440" w:hanging="360"/>
      </w:pPr>
      <w:rPr>
        <w:rFonts w:ascii="Noto Sans Symbols" w:hAnsi="Noto Sans Symbols" w:eastAsia="Noto Sans Symbols" w:cs="Noto Sans Symbols"/>
        <w:sz w:val="20"/>
        <w:szCs w:val="20"/>
        <w:vertAlign w:val="baseline"/>
      </w:rPr>
    </w:lvl>
    <w:lvl w:ilvl="2" w:tentative="0">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tentative="0">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tentative="0">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tentative="0">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tentative="0">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tentative="0">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tentative="0">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abstractNum w:abstractNumId="1">
    <w:nsid w:val="00000001"/>
    <w:multiLevelType w:val="multilevel"/>
    <w:tmpl w:val="000000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2"/>
    <w:multiLevelType w:val="multilevel"/>
    <w:tmpl w:val="00000002"/>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nsid w:val="00000003"/>
    <w:multiLevelType w:val="multilevel"/>
    <w:tmpl w:val="00000003"/>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4">
    <w:nsid w:val="00000004"/>
    <w:multiLevelType w:val="multilevel"/>
    <w:tmpl w:val="00000004"/>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C02AE4"/>
    <w:rsid w:val="139C1EBC"/>
    <w:rsid w:val="314C7DB1"/>
    <w:rsid w:val="3C2325E1"/>
    <w:rsid w:val="3E470F99"/>
    <w:rsid w:val="64F74704"/>
    <w:rsid w:val="72AE5C53"/>
    <w:rsid w:val="7A00706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spacing w:before="360" w:after="96"/>
      <w:outlineLvl w:val="0"/>
    </w:pPr>
    <w:rPr>
      <w:b/>
      <w:color w:val="720000"/>
      <w:sz w:val="34"/>
      <w:szCs w:val="34"/>
    </w:rPr>
  </w:style>
  <w:style w:type="paragraph" w:styleId="3">
    <w:name w:val="heading 2"/>
    <w:basedOn w:val="1"/>
    <w:next w:val="1"/>
    <w:qFormat/>
    <w:uiPriority w:val="0"/>
    <w:pPr>
      <w:keepNext/>
      <w:spacing w:before="240" w:after="60"/>
      <w:outlineLvl w:val="1"/>
    </w:pPr>
    <w:rPr>
      <w:rFonts w:ascii="Cambria" w:hAnsi="Cambria" w:eastAsia="Cambria" w:cs="Cambria"/>
      <w:b/>
      <w:i/>
      <w:sz w:val="28"/>
      <w:szCs w:val="28"/>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spacing w:before="240" w:after="60"/>
      <w:outlineLvl w:val="3"/>
    </w:pPr>
    <w:rPr>
      <w:rFonts w:ascii="Calibri" w:hAnsi="Calibri" w:eastAsia="Calibri" w:cs="Calibri"/>
      <w:b/>
      <w:sz w:val="28"/>
      <w:szCs w:val="28"/>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qFormat/>
    <w:uiPriority w:val="1"/>
  </w:style>
  <w:style w:type="table" w:default="1" w:styleId="9">
    <w:name w:val="Normal Table"/>
    <w:qFormat/>
    <w:uiPriority w:val="99"/>
    <w:tblPr>
      <w:tblCellMar>
        <w:top w:w="0" w:type="dxa"/>
        <w:left w:w="108" w:type="dxa"/>
        <w:bottom w:w="0" w:type="dxa"/>
        <w:right w:w="108" w:type="dxa"/>
      </w:tblCellMar>
    </w:tblPr>
  </w:style>
  <w:style w:type="character" w:styleId="10">
    <w:name w:val="Hyperlink"/>
    <w:basedOn w:val="8"/>
    <w:qFormat/>
    <w:uiPriority w:val="99"/>
    <w:rPr>
      <w:color w:val="0000FF"/>
      <w:u w:val="single"/>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spacing w:before="240" w:after="60"/>
      <w:jc w:val="center"/>
    </w:pPr>
    <w:rPr>
      <w:rFonts w:ascii="Arial" w:hAnsi="Arial" w:eastAsia="Arial" w:cs="Arial"/>
      <w:b/>
      <w:sz w:val="32"/>
      <w:szCs w:val="32"/>
    </w:rPr>
  </w:style>
  <w:style w:type="table" w:customStyle="1" w:styleId="13">
    <w:name w:val="Table1"/>
    <w:basedOn w:val="9"/>
    <w:qFormat/>
    <w:uiPriority w:val="0"/>
    <w:tblPr>
      <w:tblCellMar>
        <w:top w:w="15" w:type="dxa"/>
        <w:left w:w="15" w:type="dxa"/>
        <w:bottom w:w="15" w:type="dxa"/>
        <w:right w:w="15" w:type="dxa"/>
      </w:tblCellMar>
    </w:tblPr>
  </w:style>
  <w:style w:type="character" w:customStyle="1" w:styleId="14">
    <w:name w:val="Unresolved Mention1"/>
    <w:basedOn w:val="8"/>
    <w:qFormat/>
    <w:uiPriority w:val="99"/>
    <w:rPr>
      <w:color w:val="605E5C"/>
      <w:shd w:val="clear" w:color="auto" w:fill="E1DFDD"/>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838</Words>
  <Characters>4808</Characters>
  <Paragraphs>123</Paragraphs>
  <TotalTime>4</TotalTime>
  <ScaleCrop>false</ScaleCrop>
  <LinksUpToDate>false</LinksUpToDate>
  <CharactersWithSpaces>6039</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2024-06-10T03:59:00Z</dcterms:created>
  <dc:creator>R Ashok</dc:creator>
  <cp:lastModifiedBy>THIRUPATHIAH _417</cp:lastModifiedBy>
  <dcterms:modified xsi:type="dcterms:W3CDTF">2025-09-07T07:48:12Z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e08432e70b914ba8865fe1f467e41a9e</vt:lpwstr>
  </property>
</Properties>
</file>